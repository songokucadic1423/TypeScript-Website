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1123A08C" w14:textId="77777777" w:rsidR="00664B82" w:rsidRDefault="000614B3" w:rsidP="00E83396">
      <w:hyperlink r:id="rId8" w:history="1">
        <w:proofErr w:type="spellStart"/>
        <w:r w:rsidR="00664B82">
          <w:rPr>
            <w:rStyle w:val="Hyperlink"/>
            <w:rFonts w:ascii="Segoe UI" w:hAnsi="Segoe UI" w:cs="Segoe UI"/>
            <w:b/>
            <w:bCs/>
            <w:sz w:val="30"/>
            <w:szCs w:val="30"/>
            <w:shd w:val="clear" w:color="auto" w:fill="FAFBFC"/>
          </w:rPr>
          <w:t>TypeScript</w:t>
        </w:r>
        <w:proofErr w:type="spellEnd"/>
        <w:r w:rsidR="00664B82">
          <w:rPr>
            <w:rStyle w:val="Hyperlink"/>
            <w:rFonts w:ascii="Segoe UI" w:hAnsi="Segoe UI" w:cs="Segoe UI"/>
            <w:b/>
            <w:bCs/>
            <w:sz w:val="30"/>
            <w:szCs w:val="30"/>
            <w:shd w:val="clear" w:color="auto" w:fill="FAFBFC"/>
          </w:rPr>
          <w:t>-Website</w:t>
        </w:r>
      </w:hyperlink>
    </w:p>
    <w:p w14:paraId="0F5FE940" w14:textId="5F89564E" w:rsidR="00F34A9B" w:rsidRDefault="000614B3">
      <w:pPr>
        <w:tabs>
          <w:tab w:val="left" w:pos="6415"/>
        </w:tabs>
      </w:pPr>
      <w:hyperlink r:id="rId9" w:history="1">
        <w:r w:rsidR="00664B82" w:rsidRPr="00A25D6A">
          <w:rPr>
            <w:rStyle w:val="Hyperlink"/>
          </w:rPr>
          <w:t>https://github.com/microsoft/TypeScript-Website</w:t>
        </w:r>
      </w:hyperlink>
    </w:p>
    <w:p w14:paraId="30149A89" w14:textId="34C1DF12" w:rsidR="00664B82" w:rsidRDefault="00664B82">
      <w:pPr>
        <w:tabs>
          <w:tab w:val="left" w:pos="6415"/>
        </w:tabs>
      </w:pPr>
      <w:proofErr w:type="spellStart"/>
      <w:r>
        <w:t>Nhóm</w:t>
      </w:r>
      <w:proofErr w:type="spellEnd"/>
      <w:r>
        <w:t xml:space="preserve"> 22:</w:t>
      </w:r>
    </w:p>
    <w:p w14:paraId="2696DA3F" w14:textId="4D21E0C0" w:rsidR="008B4872" w:rsidRPr="00664B82" w:rsidRDefault="00664B82" w:rsidP="00664B82">
      <w:pPr>
        <w:tabs>
          <w:tab w:val="left" w:pos="6415"/>
        </w:tabs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Nam </w:t>
      </w:r>
      <w:proofErr w:type="spellStart"/>
      <w:r>
        <w:t>Anh</w:t>
      </w:r>
      <w:proofErr w:type="spellEnd"/>
      <w:r>
        <w:t xml:space="preserve">    20187215</w:t>
      </w:r>
    </w:p>
    <w:p w14:paraId="1200C526" w14:textId="2D16E785" w:rsidR="00F34A9B" w:rsidRPr="0017102C" w:rsidRDefault="0063001D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0614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0614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0614B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0614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0614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0614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0614B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0614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0614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0614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0614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0614B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0614B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0614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0614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0614B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0614B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0614B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0614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0614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0614B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D6F205A" w14:textId="1F217738" w:rsidR="00C71AF5" w:rsidRPr="00C34E7B" w:rsidRDefault="00030EB1" w:rsidP="00C34E7B">
      <w:pPr>
        <w:pStyle w:val="TOC3"/>
        <w:rPr>
          <w:rStyle w:val="Strong"/>
          <w:b w:val="0"/>
          <w:bCs w:val="0"/>
        </w:rPr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</w:p>
    <w:p w14:paraId="55FEBE66" w14:textId="0A6BBAEE" w:rsidR="002B3B67" w:rsidRPr="00D27FF5" w:rsidRDefault="003473EC" w:rsidP="00D27FF5">
      <w:pPr>
        <w:widowControl/>
        <w:suppressAutoHyphens w:val="0"/>
        <w:spacing w:after="0" w:line="240" w:lineRule="auto"/>
        <w:jc w:val="left"/>
        <w:rPr>
          <w:b/>
          <w:bCs/>
        </w:rPr>
      </w:pPr>
      <w:r w:rsidRPr="00252DC9">
        <w:rPr>
          <w:rStyle w:val="Strong"/>
        </w:rPr>
        <w:br w:type="page"/>
      </w:r>
    </w:p>
    <w:p w14:paraId="68AF8ED9" w14:textId="399A20B7" w:rsidR="00F34A9B" w:rsidRPr="00D27FF5" w:rsidRDefault="00F34A9B" w:rsidP="00D27FF5">
      <w:pPr>
        <w:pStyle w:val="NormalH"/>
        <w:jc w:val="both"/>
        <w:rPr>
          <w:color w:val="951B13"/>
        </w:rPr>
        <w:sectPr w:rsidR="00F34A9B" w:rsidRPr="00D27FF5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51E7312D" w14:textId="77777777" w:rsidR="0063001D" w:rsidRDefault="0063001D" w:rsidP="00BA730B">
      <w:pPr>
        <w:rPr>
          <w:iCs/>
        </w:rPr>
      </w:pPr>
      <w:proofErr w:type="spellStart"/>
      <w:r w:rsidRPr="0063001D">
        <w:rPr>
          <w:iCs/>
        </w:rPr>
        <w:t>TypeScript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là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một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siêu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ngôn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ngữ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của</w:t>
      </w:r>
      <w:proofErr w:type="spellEnd"/>
      <w:r w:rsidRPr="0063001D">
        <w:rPr>
          <w:iCs/>
        </w:rPr>
        <w:t xml:space="preserve"> JavaScript </w:t>
      </w:r>
      <w:proofErr w:type="spellStart"/>
      <w:r w:rsidRPr="0063001D">
        <w:rPr>
          <w:iCs/>
        </w:rPr>
        <w:t>và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được</w:t>
      </w:r>
      <w:proofErr w:type="spellEnd"/>
      <w:r w:rsidRPr="0063001D">
        <w:rPr>
          <w:iCs/>
        </w:rPr>
        <w:t xml:space="preserve"> Microsoft </w:t>
      </w:r>
      <w:proofErr w:type="spellStart"/>
      <w:r w:rsidRPr="0063001D">
        <w:rPr>
          <w:iCs/>
        </w:rPr>
        <w:t>tạo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ra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vào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năm</w:t>
      </w:r>
      <w:proofErr w:type="spellEnd"/>
      <w:r w:rsidRPr="0063001D">
        <w:rPr>
          <w:iCs/>
        </w:rPr>
        <w:t xml:space="preserve"> 2012 </w:t>
      </w:r>
      <w:proofErr w:type="spellStart"/>
      <w:r w:rsidRPr="0063001D">
        <w:rPr>
          <w:iCs/>
        </w:rPr>
        <w:t>để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hỗ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trợ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các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nhà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phát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triển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Javascript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với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các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ứng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dụng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quy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mô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lớn</w:t>
      </w:r>
      <w:proofErr w:type="spellEnd"/>
      <w:r w:rsidRPr="0063001D">
        <w:rPr>
          <w:iCs/>
        </w:rPr>
        <w:t xml:space="preserve">. Typescript </w:t>
      </w:r>
      <w:proofErr w:type="spellStart"/>
      <w:r w:rsidRPr="0063001D">
        <w:rPr>
          <w:iCs/>
        </w:rPr>
        <w:t>được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thiết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kế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có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cấu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trúc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cho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các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cơ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sở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mã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nguồn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lớn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vì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nó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giúp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tránh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các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lỗi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phổ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biến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sẽ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làm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bạn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gặp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vấn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đề</w:t>
      </w:r>
      <w:proofErr w:type="spellEnd"/>
      <w:r w:rsidRPr="0063001D">
        <w:rPr>
          <w:iCs/>
        </w:rPr>
        <w:t xml:space="preserve">, </w:t>
      </w:r>
      <w:proofErr w:type="spellStart"/>
      <w:r w:rsidRPr="0063001D">
        <w:rPr>
          <w:iCs/>
        </w:rPr>
        <w:t>khó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mở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rộng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dự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án</w:t>
      </w:r>
      <w:proofErr w:type="spellEnd"/>
      <w:r w:rsidRPr="0063001D">
        <w:rPr>
          <w:iCs/>
        </w:rPr>
        <w:t xml:space="preserve">. </w:t>
      </w:r>
      <w:proofErr w:type="spellStart"/>
      <w:r w:rsidRPr="0063001D">
        <w:rPr>
          <w:iCs/>
        </w:rPr>
        <w:t>Nó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giúp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các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nhóm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làm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việc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trên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cùng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một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dự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án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dễ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dàng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hơn</w:t>
      </w:r>
      <w:proofErr w:type="spellEnd"/>
      <w:r w:rsidRPr="0063001D">
        <w:rPr>
          <w:iCs/>
        </w:rPr>
        <w:t xml:space="preserve">, </w:t>
      </w:r>
      <w:proofErr w:type="spellStart"/>
      <w:r w:rsidRPr="0063001D">
        <w:rPr>
          <w:iCs/>
        </w:rPr>
        <w:t>vì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ngôn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ngữ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cho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phép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sửa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đổi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và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tạo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mã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có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thể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đọc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được</w:t>
      </w:r>
      <w:proofErr w:type="spellEnd"/>
      <w:r w:rsidRPr="0063001D">
        <w:rPr>
          <w:iCs/>
        </w:rPr>
        <w:t xml:space="preserve">. </w:t>
      </w:r>
      <w:proofErr w:type="spellStart"/>
      <w:r w:rsidRPr="0063001D">
        <w:rPr>
          <w:iCs/>
        </w:rPr>
        <w:t>Nếu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có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nhiều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nhà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phát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triển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làm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việc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trên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một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dự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án</w:t>
      </w:r>
      <w:proofErr w:type="spellEnd"/>
      <w:r w:rsidRPr="0063001D">
        <w:rPr>
          <w:iCs/>
        </w:rPr>
        <w:t xml:space="preserve">, </w:t>
      </w:r>
      <w:proofErr w:type="spellStart"/>
      <w:r w:rsidRPr="0063001D">
        <w:rPr>
          <w:iCs/>
        </w:rPr>
        <w:t>Typecript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có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thể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ngăn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chặn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rất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nhiều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thời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gian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lãng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phí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khi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gỡ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lỗi</w:t>
      </w:r>
      <w:proofErr w:type="spellEnd"/>
      <w:r>
        <w:rPr>
          <w:iCs/>
        </w:rPr>
        <w:t xml:space="preserve">. </w:t>
      </w:r>
    </w:p>
    <w:p w14:paraId="769F34E9" w14:textId="6B55B3FF" w:rsidR="00BA730B" w:rsidRDefault="0063001D" w:rsidP="00BA730B">
      <w:pPr>
        <w:rPr>
          <w:iCs/>
        </w:rPr>
      </w:pPr>
      <w:proofErr w:type="spellStart"/>
      <w:r w:rsidRPr="0063001D">
        <w:rPr>
          <w:iCs/>
        </w:rPr>
        <w:t>Ngôn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ngữ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này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cho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phép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chúng</w:t>
      </w:r>
      <w:proofErr w:type="spellEnd"/>
      <w:r w:rsidRPr="0063001D">
        <w:rPr>
          <w:iCs/>
        </w:rPr>
        <w:t xml:space="preserve"> ta </w:t>
      </w:r>
      <w:proofErr w:type="spellStart"/>
      <w:r w:rsidRPr="0063001D">
        <w:rPr>
          <w:iCs/>
        </w:rPr>
        <w:t>sử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dụng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các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kỹ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năng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Javascript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của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mình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hiệu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quả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hơn</w:t>
      </w:r>
      <w:proofErr w:type="spellEnd"/>
      <w:r w:rsidRPr="0063001D">
        <w:rPr>
          <w:iCs/>
        </w:rPr>
        <w:t xml:space="preserve">. </w:t>
      </w:r>
      <w:proofErr w:type="spellStart"/>
      <w:r w:rsidRPr="0063001D">
        <w:rPr>
          <w:iCs/>
        </w:rPr>
        <w:t>Trong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thực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tế</w:t>
      </w:r>
      <w:proofErr w:type="spellEnd"/>
      <w:r w:rsidRPr="0063001D">
        <w:rPr>
          <w:iCs/>
        </w:rPr>
        <w:t xml:space="preserve">, </w:t>
      </w:r>
      <w:proofErr w:type="spellStart"/>
      <w:r w:rsidRPr="0063001D">
        <w:rPr>
          <w:iCs/>
        </w:rPr>
        <w:t>sau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khi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bạn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biên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dịch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mã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của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mình</w:t>
      </w:r>
      <w:proofErr w:type="spellEnd"/>
      <w:r w:rsidRPr="0063001D">
        <w:rPr>
          <w:iCs/>
        </w:rPr>
        <w:t xml:space="preserve">, </w:t>
      </w:r>
      <w:proofErr w:type="spellStart"/>
      <w:r w:rsidRPr="0063001D">
        <w:rPr>
          <w:iCs/>
        </w:rPr>
        <w:t>tất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cả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các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công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cụ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TypeScript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sẽ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biến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mất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và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tạo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ra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mã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Javascript</w:t>
      </w:r>
      <w:proofErr w:type="spellEnd"/>
      <w:r w:rsidRPr="0063001D">
        <w:rPr>
          <w:iCs/>
        </w:rPr>
        <w:t xml:space="preserve"> an </w:t>
      </w:r>
      <w:proofErr w:type="spellStart"/>
      <w:r w:rsidRPr="0063001D">
        <w:rPr>
          <w:iCs/>
        </w:rPr>
        <w:t>toàn</w:t>
      </w:r>
      <w:proofErr w:type="spellEnd"/>
      <w:r w:rsidRPr="0063001D">
        <w:rPr>
          <w:iCs/>
        </w:rPr>
        <w:t xml:space="preserve">, </w:t>
      </w:r>
      <w:proofErr w:type="spellStart"/>
      <w:r w:rsidRPr="0063001D">
        <w:rPr>
          <w:iCs/>
        </w:rPr>
        <w:t>đa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nền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tảng</w:t>
      </w:r>
      <w:proofErr w:type="spellEnd"/>
      <w:r w:rsidRPr="0063001D">
        <w:rPr>
          <w:iCs/>
        </w:rPr>
        <w:t xml:space="preserve">. </w:t>
      </w:r>
      <w:proofErr w:type="spellStart"/>
      <w:r w:rsidRPr="0063001D">
        <w:rPr>
          <w:iCs/>
        </w:rPr>
        <w:t>Ngoài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khả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năng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tương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tác</w:t>
      </w:r>
      <w:proofErr w:type="spellEnd"/>
      <w:r w:rsidRPr="0063001D">
        <w:rPr>
          <w:iCs/>
        </w:rPr>
        <w:t xml:space="preserve">, </w:t>
      </w:r>
      <w:proofErr w:type="spellStart"/>
      <w:r w:rsidRPr="0063001D">
        <w:rPr>
          <w:iCs/>
        </w:rPr>
        <w:t>TypeScript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thêm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các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tính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năng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độc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đáo</w:t>
      </w:r>
      <w:proofErr w:type="spellEnd"/>
      <w:r w:rsidRPr="0063001D">
        <w:rPr>
          <w:iCs/>
        </w:rPr>
        <w:t xml:space="preserve">, </w:t>
      </w:r>
      <w:proofErr w:type="spellStart"/>
      <w:r w:rsidRPr="0063001D">
        <w:rPr>
          <w:iCs/>
        </w:rPr>
        <w:t>bao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gồm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gõ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tĩnh</w:t>
      </w:r>
      <w:proofErr w:type="spellEnd"/>
      <w:r w:rsidRPr="0063001D">
        <w:rPr>
          <w:iCs/>
        </w:rPr>
        <w:t xml:space="preserve">, </w:t>
      </w:r>
      <w:proofErr w:type="spellStart"/>
      <w:r w:rsidRPr="0063001D">
        <w:rPr>
          <w:iCs/>
        </w:rPr>
        <w:t>giao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diện</w:t>
      </w:r>
      <w:proofErr w:type="spellEnd"/>
      <w:r w:rsidRPr="0063001D">
        <w:rPr>
          <w:iCs/>
        </w:rPr>
        <w:t xml:space="preserve">, </w:t>
      </w:r>
      <w:proofErr w:type="spellStart"/>
      <w:r w:rsidRPr="0063001D">
        <w:rPr>
          <w:iCs/>
        </w:rPr>
        <w:t>lớp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và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hơn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thế</w:t>
      </w:r>
      <w:proofErr w:type="spellEnd"/>
      <w:r w:rsidRPr="0063001D">
        <w:rPr>
          <w:iCs/>
        </w:rPr>
        <w:t xml:space="preserve"> </w:t>
      </w:r>
      <w:proofErr w:type="spellStart"/>
      <w:r w:rsidRPr="0063001D">
        <w:rPr>
          <w:iCs/>
        </w:rPr>
        <w:t>nữa</w:t>
      </w:r>
      <w:proofErr w:type="spellEnd"/>
      <w:r w:rsidRPr="0063001D">
        <w:rPr>
          <w:iCs/>
        </w:rPr>
        <w:t>.</w:t>
      </w:r>
    </w:p>
    <w:p w14:paraId="5374FE73" w14:textId="77777777" w:rsidR="0063001D" w:rsidRPr="0063001D" w:rsidRDefault="0063001D" w:rsidP="00BA730B">
      <w:pPr>
        <w:rPr>
          <w:iCs/>
        </w:rPr>
      </w:pPr>
    </w:p>
    <w:p w14:paraId="292D8DFA" w14:textId="31BA662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57405E2A" w14:textId="232C6885" w:rsidR="00D27FF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</w:t>
      </w:r>
      <w:r w:rsidR="00D27FF5">
        <w:t xml:space="preserve"> </w:t>
      </w:r>
      <w:hyperlink r:id="rId13" w:anchor="/plancharts?groupId=705b4084-2cb9-4185-a2d9-6dc6d3dde1ce&amp;planId=Zk7U5gXIp0SK_Yil0yPOXMkAAH0V" w:history="1">
        <w:r w:rsidR="00D27FF5" w:rsidRPr="00A25D6A">
          <w:rPr>
            <w:rStyle w:val="Hyperlink"/>
          </w:rPr>
          <w:t>https://tasks.office.com/husteduvn.onmicrosoft.com/vi/Home/Planner/?fbclid=IwAR210Lgkbp1tdd2kw66f39F4cu0x0Ou3-jH-zO-vaL8dtK9YzVHQN3sO9c4#/plancharts?groupId=705b4084-2cb9-4185-a2d9-6dc6d3dde1ce&amp;planId=Zk7U5gXIp0SK_Yil0yPOXMkAAH0V</w:t>
        </w:r>
      </w:hyperlink>
    </w:p>
    <w:p w14:paraId="126A1A8F" w14:textId="13BEF1AC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177C6C" w:rsidRPr="00177C6C">
        <w:t>https://github.com/songokucadic1423/TypeScript-Website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601018CA" w:rsidR="0058075C" w:rsidRDefault="0058075C" w:rsidP="0058075C">
      <w:pPr>
        <w:rPr>
          <w:i/>
          <w:iCs/>
        </w:rPr>
      </w:pPr>
      <w:proofErr w:type="spellStart"/>
      <w:proofErr w:type="gramStart"/>
      <w:r w:rsidRPr="001C04DA">
        <w:rPr>
          <w:i/>
          <w:iCs/>
        </w:rPr>
        <w:t>Anh</w:t>
      </w:r>
      <w:proofErr w:type="spellEnd"/>
      <w:r w:rsidR="00177C6C">
        <w:rPr>
          <w:i/>
          <w:iCs/>
        </w:rPr>
        <w:t xml:space="preserve"> :</w:t>
      </w:r>
      <w:proofErr w:type="gramEnd"/>
      <w:r w:rsidRPr="001C04DA">
        <w:rPr>
          <w:i/>
          <w:iCs/>
        </w:rPr>
        <w:t xml:space="preserve"> </w:t>
      </w:r>
      <w:proofErr w:type="spellStart"/>
      <w:r w:rsidR="00177C6C">
        <w:rPr>
          <w:i/>
          <w:iCs/>
        </w:rPr>
        <w:t>Nguyễn</w:t>
      </w:r>
      <w:proofErr w:type="spellEnd"/>
      <w:r w:rsidR="00177C6C">
        <w:rPr>
          <w:i/>
          <w:iCs/>
        </w:rPr>
        <w:t xml:space="preserve"> </w:t>
      </w:r>
      <w:proofErr w:type="spellStart"/>
      <w:r w:rsidR="00177C6C">
        <w:rPr>
          <w:i/>
          <w:iCs/>
        </w:rPr>
        <w:t>Tấn</w:t>
      </w:r>
      <w:proofErr w:type="spellEnd"/>
      <w:r w:rsidR="00177C6C">
        <w:rPr>
          <w:i/>
          <w:iCs/>
        </w:rPr>
        <w:t xml:space="preserve"> </w:t>
      </w:r>
      <w:proofErr w:type="spellStart"/>
      <w:r w:rsidR="00177C6C">
        <w:rPr>
          <w:i/>
          <w:iCs/>
        </w:rPr>
        <w:t>Việt</w:t>
      </w:r>
      <w:proofErr w:type="spellEnd"/>
      <w:r w:rsidR="00177C6C">
        <w:rPr>
          <w:i/>
          <w:iCs/>
        </w:rPr>
        <w:t xml:space="preserve"> </w:t>
      </w:r>
      <w:proofErr w:type="spellStart"/>
      <w:r w:rsidR="00177C6C">
        <w:rPr>
          <w:i/>
          <w:iCs/>
        </w:rPr>
        <w:t>Anh</w:t>
      </w:r>
      <w:proofErr w:type="spellEnd"/>
    </w:p>
    <w:p w14:paraId="1FE6ED5F" w14:textId="38BF01ED" w:rsidR="00177C6C" w:rsidRDefault="00177C6C" w:rsidP="0058075C">
      <w:pPr>
        <w:rPr>
          <w:i/>
          <w:iCs/>
        </w:rPr>
      </w:pPr>
      <w:proofErr w:type="spellStart"/>
      <w:r>
        <w:rPr>
          <w:i/>
          <w:iCs/>
        </w:rPr>
        <w:t>Nghề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nghiệp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CEO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ty Marketing</w:t>
      </w:r>
    </w:p>
    <w:p w14:paraId="188ACDF2" w14:textId="53D06DC6" w:rsidR="00177C6C" w:rsidRDefault="00177C6C" w:rsidP="0058075C">
      <w:pPr>
        <w:rPr>
          <w:i/>
          <w:iCs/>
        </w:rPr>
      </w:pPr>
      <w:proofErr w:type="spellStart"/>
      <w:proofErr w:type="gramStart"/>
      <w:r>
        <w:rPr>
          <w:i/>
          <w:iCs/>
        </w:rPr>
        <w:t>Tuổi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21</w:t>
      </w:r>
    </w:p>
    <w:p w14:paraId="7E1027E8" w14:textId="63D5B5C8" w:rsidR="00177C6C" w:rsidRPr="001C04DA" w:rsidRDefault="00177C6C" w:rsidP="0058075C">
      <w:pPr>
        <w:rPr>
          <w:i/>
          <w:iCs/>
        </w:rPr>
      </w:pPr>
      <w:proofErr w:type="spellStart"/>
      <w:r>
        <w:rPr>
          <w:i/>
          <w:iCs/>
        </w:rPr>
        <w:t>Quê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quán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Vinh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An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DDF4A2E" w:rsidR="0058075C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="00177C6C">
        <w:rPr>
          <w:i/>
          <w:iCs/>
        </w:rPr>
        <w:t xml:space="preserve"> (front-end</w:t>
      </w:r>
      <w:proofErr w:type="gramStart"/>
      <w:r w:rsidR="00177C6C">
        <w:rPr>
          <w:i/>
          <w:iCs/>
        </w:rPr>
        <w:t xml:space="preserve">) </w:t>
      </w:r>
      <w:r w:rsidRPr="001C04DA">
        <w:rPr>
          <w:i/>
          <w:iCs/>
        </w:rPr>
        <w:t>:</w:t>
      </w:r>
      <w:proofErr w:type="gramEnd"/>
      <w:r w:rsidRPr="001C04DA">
        <w:rPr>
          <w:i/>
          <w:iCs/>
        </w:rPr>
        <w:t xml:space="preserve"> </w:t>
      </w:r>
      <w:proofErr w:type="spellStart"/>
      <w:r w:rsidR="00177C6C">
        <w:rPr>
          <w:i/>
          <w:iCs/>
        </w:rPr>
        <w:t>Nguyễn</w:t>
      </w:r>
      <w:proofErr w:type="spellEnd"/>
      <w:r w:rsidR="00177C6C">
        <w:rPr>
          <w:i/>
          <w:iCs/>
        </w:rPr>
        <w:t xml:space="preserve"> </w:t>
      </w:r>
      <w:proofErr w:type="spellStart"/>
      <w:r w:rsidR="00177C6C">
        <w:rPr>
          <w:i/>
          <w:iCs/>
        </w:rPr>
        <w:t>Tấn</w:t>
      </w:r>
      <w:proofErr w:type="spellEnd"/>
      <w:r w:rsidR="00177C6C">
        <w:rPr>
          <w:i/>
          <w:iCs/>
        </w:rPr>
        <w:t xml:space="preserve"> Nam </w:t>
      </w:r>
      <w:proofErr w:type="spellStart"/>
      <w:r w:rsidR="00177C6C">
        <w:rPr>
          <w:i/>
          <w:iCs/>
        </w:rPr>
        <w:t>Anh</w:t>
      </w:r>
      <w:proofErr w:type="spellEnd"/>
    </w:p>
    <w:p w14:paraId="3A2DA725" w14:textId="38F7BED0" w:rsidR="00177C6C" w:rsidRPr="001C04DA" w:rsidRDefault="00177C6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>
        <w:rPr>
          <w:i/>
          <w:iCs/>
        </w:rPr>
        <w:t xml:space="preserve"> (back-end</w:t>
      </w:r>
      <w:proofErr w:type="gramStart"/>
      <w:r>
        <w:rPr>
          <w:i/>
          <w:iCs/>
        </w:rPr>
        <w:t xml:space="preserve">) </w:t>
      </w:r>
      <w:r w:rsidRPr="001C04DA">
        <w:rPr>
          <w:i/>
          <w:iCs/>
        </w:rPr>
        <w:t>:</w:t>
      </w:r>
      <w:proofErr w:type="gramEnd"/>
      <w:r w:rsidRPr="001C04DA"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Tấn</w:t>
      </w:r>
      <w:proofErr w:type="spellEnd"/>
      <w:r>
        <w:rPr>
          <w:i/>
          <w:iCs/>
        </w:rPr>
        <w:t xml:space="preserve"> Nam </w:t>
      </w:r>
      <w:proofErr w:type="spellStart"/>
      <w:r>
        <w:rPr>
          <w:i/>
          <w:iCs/>
        </w:rPr>
        <w:t>Anh</w:t>
      </w:r>
      <w:proofErr w:type="spellEnd"/>
    </w:p>
    <w:p w14:paraId="025AC51D" w14:textId="4F1120B2" w:rsidR="0058075C" w:rsidRDefault="00177C6C" w:rsidP="0058075C">
      <w:pPr>
        <w:rPr>
          <w:i/>
          <w:iCs/>
        </w:rPr>
      </w:pPr>
      <w:proofErr w:type="spellStart"/>
      <w:r>
        <w:rPr>
          <w:i/>
          <w:iCs/>
        </w:rPr>
        <w:t>Chuyên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hệ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Tấn</w:t>
      </w:r>
      <w:proofErr w:type="spellEnd"/>
      <w:r>
        <w:rPr>
          <w:i/>
          <w:iCs/>
        </w:rPr>
        <w:t xml:space="preserve"> Nam </w:t>
      </w:r>
      <w:proofErr w:type="spellStart"/>
      <w:r>
        <w:rPr>
          <w:i/>
          <w:iCs/>
        </w:rPr>
        <w:t>Anh</w:t>
      </w:r>
      <w:proofErr w:type="spellEnd"/>
    </w:p>
    <w:p w14:paraId="70256684" w14:textId="5E16156C" w:rsidR="00177C6C" w:rsidRPr="001C04DA" w:rsidRDefault="00177C6C" w:rsidP="0058075C">
      <w:pPr>
        <w:rPr>
          <w:i/>
          <w:iCs/>
        </w:rPr>
      </w:pPr>
      <w:proofErr w:type="spellStart"/>
      <w:r>
        <w:rPr>
          <w:i/>
          <w:iCs/>
        </w:rPr>
        <w:t>Chuyên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Tấn</w:t>
      </w:r>
      <w:proofErr w:type="spellEnd"/>
      <w:r>
        <w:rPr>
          <w:i/>
          <w:iCs/>
        </w:rPr>
        <w:t xml:space="preserve"> Nam </w:t>
      </w:r>
      <w:proofErr w:type="spellStart"/>
      <w:r>
        <w:rPr>
          <w:i/>
          <w:iCs/>
        </w:rPr>
        <w:t>Anh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4FC2A634" w14:textId="77777777" w:rsidR="00177C6C" w:rsidRDefault="00177C6C" w:rsidP="00A17A47">
      <w:pPr>
        <w:rPr>
          <w:i/>
          <w:iCs/>
        </w:rPr>
      </w:pPr>
      <w:proofErr w:type="spellStart"/>
      <w:r>
        <w:rPr>
          <w:i/>
          <w:iCs/>
        </w:rPr>
        <w:t>Trưởng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nhóm</w:t>
      </w:r>
      <w:proofErr w:type="spellEnd"/>
      <w:r>
        <w:rPr>
          <w:i/>
          <w:iCs/>
        </w:rPr>
        <w:t xml:space="preserve"> 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Tấn</w:t>
      </w:r>
      <w:proofErr w:type="spellEnd"/>
      <w:r>
        <w:rPr>
          <w:i/>
          <w:iCs/>
        </w:rPr>
        <w:t xml:space="preserve"> Nam </w:t>
      </w:r>
      <w:proofErr w:type="spellStart"/>
      <w:r>
        <w:rPr>
          <w:i/>
          <w:iCs/>
        </w:rPr>
        <w:t>Anh</w:t>
      </w:r>
      <w:proofErr w:type="spellEnd"/>
    </w:p>
    <w:p w14:paraId="051E412C" w14:textId="77777777" w:rsidR="008225D3" w:rsidRDefault="00177C6C" w:rsidP="00177C6C">
      <w:pPr>
        <w:pStyle w:val="ListParagraph"/>
        <w:numPr>
          <w:ilvl w:val="0"/>
          <w:numId w:val="41"/>
        </w:numPr>
        <w:rPr>
          <w:i/>
          <w:iCs/>
        </w:rPr>
      </w:pPr>
      <w:proofErr w:type="spellStart"/>
      <w:r>
        <w:rPr>
          <w:i/>
          <w:iCs/>
        </w:rPr>
        <w:t>X</w:t>
      </w:r>
      <w:r w:rsidRPr="00177C6C">
        <w:rPr>
          <w:i/>
          <w:iCs/>
        </w:rPr>
        <w:t>ây</w:t>
      </w:r>
      <w:proofErr w:type="spellEnd"/>
      <w:r w:rsidRPr="00177C6C">
        <w:rPr>
          <w:i/>
          <w:iCs/>
        </w:rPr>
        <w:t xml:space="preserve"> </w:t>
      </w:r>
      <w:proofErr w:type="spellStart"/>
      <w:r w:rsidRPr="00177C6C">
        <w:rPr>
          <w:i/>
          <w:iCs/>
        </w:rPr>
        <w:t>dựng</w:t>
      </w:r>
      <w:proofErr w:type="spellEnd"/>
      <w:r w:rsidRPr="00177C6C">
        <w:rPr>
          <w:i/>
          <w:iCs/>
        </w:rPr>
        <w:t xml:space="preserve"> database</w:t>
      </w:r>
    </w:p>
    <w:p w14:paraId="6A71C72B" w14:textId="3459459E" w:rsidR="00177C6C" w:rsidRDefault="008225D3" w:rsidP="00177C6C">
      <w:pPr>
        <w:pStyle w:val="ListParagraph"/>
        <w:numPr>
          <w:ilvl w:val="0"/>
          <w:numId w:val="41"/>
        </w:numPr>
        <w:rPr>
          <w:i/>
          <w:iCs/>
        </w:rPr>
      </w:pPr>
      <w:proofErr w:type="spellStart"/>
      <w:r>
        <w:rPr>
          <w:i/>
          <w:iCs/>
        </w:rPr>
        <w:t>P</w:t>
      </w:r>
      <w:r w:rsidR="00177C6C" w:rsidRPr="00177C6C">
        <w:rPr>
          <w:i/>
          <w:iCs/>
        </w:rPr>
        <w:t>hân</w:t>
      </w:r>
      <w:proofErr w:type="spellEnd"/>
      <w:r w:rsidR="00177C6C" w:rsidRPr="00177C6C">
        <w:rPr>
          <w:i/>
          <w:iCs/>
        </w:rPr>
        <w:t xml:space="preserve"> </w:t>
      </w:r>
      <w:proofErr w:type="spellStart"/>
      <w:r w:rsidR="00177C6C" w:rsidRPr="00177C6C">
        <w:rPr>
          <w:i/>
          <w:iCs/>
        </w:rPr>
        <w:t>tích</w:t>
      </w:r>
      <w:proofErr w:type="spellEnd"/>
      <w:r w:rsidR="00177C6C" w:rsidRPr="00177C6C">
        <w:rPr>
          <w:i/>
          <w:iCs/>
        </w:rPr>
        <w:t xml:space="preserve">, </w:t>
      </w:r>
      <w:proofErr w:type="spellStart"/>
      <w:r w:rsidR="00177C6C" w:rsidRPr="00177C6C">
        <w:rPr>
          <w:i/>
          <w:iCs/>
        </w:rPr>
        <w:t>thiết</w:t>
      </w:r>
      <w:proofErr w:type="spellEnd"/>
      <w:r w:rsidR="00177C6C" w:rsidRPr="00177C6C">
        <w:rPr>
          <w:i/>
          <w:iCs/>
        </w:rPr>
        <w:t xml:space="preserve"> </w:t>
      </w:r>
      <w:proofErr w:type="spellStart"/>
      <w:r w:rsidR="00177C6C" w:rsidRPr="00177C6C">
        <w:rPr>
          <w:i/>
          <w:iCs/>
        </w:rPr>
        <w:t>kế</w:t>
      </w:r>
      <w:proofErr w:type="spellEnd"/>
      <w:r w:rsidR="00177C6C" w:rsidRPr="00177C6C">
        <w:rPr>
          <w:i/>
          <w:iCs/>
        </w:rPr>
        <w:t xml:space="preserve"> </w:t>
      </w:r>
      <w:proofErr w:type="spellStart"/>
      <w:r w:rsidR="00177C6C" w:rsidRPr="00177C6C">
        <w:rPr>
          <w:i/>
          <w:iCs/>
        </w:rPr>
        <w:t>hệ</w:t>
      </w:r>
      <w:proofErr w:type="spellEnd"/>
      <w:r w:rsidR="00177C6C" w:rsidRPr="00177C6C">
        <w:rPr>
          <w:i/>
          <w:iCs/>
        </w:rPr>
        <w:t xml:space="preserve"> </w:t>
      </w:r>
      <w:proofErr w:type="spellStart"/>
      <w:r w:rsidR="00177C6C" w:rsidRPr="00177C6C">
        <w:rPr>
          <w:i/>
          <w:iCs/>
        </w:rPr>
        <w:t>thống</w:t>
      </w:r>
      <w:proofErr w:type="spellEnd"/>
      <w:r w:rsidR="00177C6C" w:rsidRPr="00177C6C">
        <w:rPr>
          <w:i/>
          <w:iCs/>
        </w:rPr>
        <w:t xml:space="preserve">, </w:t>
      </w:r>
      <w:proofErr w:type="spellStart"/>
      <w:r w:rsidR="00177C6C" w:rsidRPr="00177C6C">
        <w:rPr>
          <w:i/>
          <w:iCs/>
        </w:rPr>
        <w:t>gặp</w:t>
      </w:r>
      <w:proofErr w:type="spellEnd"/>
      <w:r w:rsidR="00177C6C" w:rsidRPr="00177C6C">
        <w:rPr>
          <w:i/>
          <w:iCs/>
        </w:rPr>
        <w:t xml:space="preserve"> </w:t>
      </w:r>
      <w:proofErr w:type="spellStart"/>
      <w:r w:rsidR="00177C6C" w:rsidRPr="00177C6C">
        <w:rPr>
          <w:i/>
          <w:iCs/>
        </w:rPr>
        <w:t>mặt</w:t>
      </w:r>
      <w:proofErr w:type="spellEnd"/>
      <w:r w:rsidR="00177C6C" w:rsidRPr="00177C6C">
        <w:rPr>
          <w:i/>
          <w:iCs/>
        </w:rPr>
        <w:t xml:space="preserve"> </w:t>
      </w:r>
      <w:proofErr w:type="spellStart"/>
      <w:r w:rsidR="00177C6C" w:rsidRPr="00177C6C">
        <w:rPr>
          <w:i/>
          <w:iCs/>
        </w:rPr>
        <w:t>và</w:t>
      </w:r>
      <w:proofErr w:type="spellEnd"/>
      <w:r w:rsidR="00177C6C" w:rsidRPr="00177C6C">
        <w:rPr>
          <w:i/>
          <w:iCs/>
        </w:rPr>
        <w:t xml:space="preserve"> </w:t>
      </w:r>
      <w:proofErr w:type="spellStart"/>
      <w:r w:rsidR="00177C6C" w:rsidRPr="00177C6C">
        <w:rPr>
          <w:i/>
          <w:iCs/>
        </w:rPr>
        <w:t>trao</w:t>
      </w:r>
      <w:proofErr w:type="spellEnd"/>
      <w:r w:rsidR="00177C6C" w:rsidRPr="00177C6C">
        <w:rPr>
          <w:i/>
          <w:iCs/>
        </w:rPr>
        <w:t xml:space="preserve"> </w:t>
      </w:r>
      <w:proofErr w:type="spellStart"/>
      <w:r w:rsidR="00177C6C" w:rsidRPr="00177C6C">
        <w:rPr>
          <w:i/>
          <w:iCs/>
        </w:rPr>
        <w:t>đổi</w:t>
      </w:r>
      <w:proofErr w:type="spellEnd"/>
      <w:r w:rsidR="00177C6C" w:rsidRPr="00177C6C">
        <w:rPr>
          <w:i/>
          <w:iCs/>
        </w:rPr>
        <w:t xml:space="preserve"> </w:t>
      </w:r>
      <w:proofErr w:type="spellStart"/>
      <w:r w:rsidR="00177C6C" w:rsidRPr="00177C6C">
        <w:rPr>
          <w:i/>
          <w:iCs/>
        </w:rPr>
        <w:t>với</w:t>
      </w:r>
      <w:proofErr w:type="spellEnd"/>
      <w:r w:rsidR="00177C6C" w:rsidRPr="00177C6C">
        <w:rPr>
          <w:i/>
          <w:iCs/>
        </w:rPr>
        <w:t xml:space="preserve"> </w:t>
      </w:r>
      <w:proofErr w:type="spellStart"/>
      <w:r w:rsidR="00177C6C" w:rsidRPr="00177C6C">
        <w:rPr>
          <w:i/>
          <w:iCs/>
        </w:rPr>
        <w:t>khách</w:t>
      </w:r>
      <w:proofErr w:type="spellEnd"/>
      <w:r w:rsidR="00177C6C" w:rsidRPr="00177C6C">
        <w:rPr>
          <w:i/>
          <w:iCs/>
        </w:rPr>
        <w:t xml:space="preserve"> </w:t>
      </w:r>
      <w:proofErr w:type="spellStart"/>
      <w:r>
        <w:rPr>
          <w:i/>
          <w:iCs/>
        </w:rPr>
        <w:t>hà</w:t>
      </w:r>
      <w:r w:rsidR="00177C6C" w:rsidRPr="00177C6C">
        <w:rPr>
          <w:i/>
          <w:iCs/>
        </w:rPr>
        <w:t>ng</w:t>
      </w:r>
      <w:proofErr w:type="spellEnd"/>
      <w:r w:rsidR="00177C6C" w:rsidRPr="00177C6C">
        <w:rPr>
          <w:i/>
          <w:iCs/>
        </w:rPr>
        <w:t>.</w:t>
      </w:r>
    </w:p>
    <w:p w14:paraId="5FD08A26" w14:textId="28E7EB81" w:rsidR="008225D3" w:rsidRDefault="008225D3" w:rsidP="00177C6C">
      <w:pPr>
        <w:pStyle w:val="ListParagraph"/>
        <w:numPr>
          <w:ilvl w:val="0"/>
          <w:numId w:val="41"/>
        </w:numPr>
        <w:rPr>
          <w:i/>
          <w:iCs/>
        </w:rPr>
      </w:pPr>
      <w:proofErr w:type="spellStart"/>
      <w:r>
        <w:rPr>
          <w:i/>
          <w:iCs/>
        </w:rPr>
        <w:lastRenderedPageBreak/>
        <w:t>Xây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thống</w:t>
      </w:r>
      <w:proofErr w:type="spellEnd"/>
    </w:p>
    <w:p w14:paraId="644276EC" w14:textId="773C9E8B" w:rsidR="008225D3" w:rsidRPr="00177C6C" w:rsidRDefault="008225D3" w:rsidP="00177C6C">
      <w:pPr>
        <w:pStyle w:val="ListParagraph"/>
        <w:numPr>
          <w:ilvl w:val="0"/>
          <w:numId w:val="41"/>
        </w:numPr>
        <w:rPr>
          <w:i/>
          <w:iCs/>
        </w:rPr>
      </w:pP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thống</w:t>
      </w:r>
      <w:proofErr w:type="spellEnd"/>
    </w:p>
    <w:p w14:paraId="7E24481E" w14:textId="77777777" w:rsidR="00177C6C" w:rsidRPr="001C04DA" w:rsidRDefault="00177C6C" w:rsidP="00A17A47">
      <w:pPr>
        <w:rPr>
          <w:i/>
          <w:iCs/>
        </w:rPr>
      </w:pP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58DC4B46" w:rsidR="008225D3" w:rsidRPr="008225D3" w:rsidRDefault="008225D3" w:rsidP="008225D3">
      <w:pPr>
        <w:rPr>
          <w:i/>
          <w:iCs/>
        </w:rPr>
      </w:pPr>
      <w:proofErr w:type="spellStart"/>
      <w:r w:rsidRPr="008225D3">
        <w:rPr>
          <w:i/>
          <w:iCs/>
        </w:rPr>
        <w:t>Số</w:t>
      </w:r>
      <w:proofErr w:type="spellEnd"/>
      <w:r w:rsidRPr="008225D3">
        <w:rPr>
          <w:i/>
          <w:iCs/>
        </w:rPr>
        <w:t xml:space="preserve"> </w:t>
      </w:r>
      <w:proofErr w:type="spellStart"/>
      <w:r w:rsidRPr="008225D3">
        <w:rPr>
          <w:i/>
          <w:iCs/>
        </w:rPr>
        <w:t>lượng</w:t>
      </w:r>
      <w:proofErr w:type="spellEnd"/>
      <w:r w:rsidRPr="008225D3">
        <w:rPr>
          <w:i/>
          <w:iCs/>
        </w:rPr>
        <w:t xml:space="preserve"> </w:t>
      </w:r>
      <w:proofErr w:type="gramStart"/>
      <w:r w:rsidRPr="008225D3">
        <w:rPr>
          <w:i/>
          <w:iCs/>
        </w:rPr>
        <w:t>folder</w:t>
      </w:r>
      <w:r>
        <w:rPr>
          <w:i/>
          <w:iCs/>
        </w:rPr>
        <w:t xml:space="preserve"> </w:t>
      </w:r>
      <w:r w:rsidRPr="008225D3">
        <w:rPr>
          <w:i/>
          <w:iCs/>
        </w:rPr>
        <w:t>:</w:t>
      </w:r>
      <w:proofErr w:type="gramEnd"/>
      <w:r w:rsidR="000064D3">
        <w:rPr>
          <w:i/>
          <w:iCs/>
        </w:rPr>
        <w:t xml:space="preserve">  89</w:t>
      </w:r>
    </w:p>
    <w:p w14:paraId="40DF9E69" w14:textId="2F6D0DFF" w:rsidR="004A6FCF" w:rsidRPr="008225D3" w:rsidRDefault="008225D3" w:rsidP="008225D3">
      <w:pPr>
        <w:rPr>
          <w:i/>
          <w:iCs/>
        </w:rPr>
      </w:pPr>
      <w:proofErr w:type="spellStart"/>
      <w:r w:rsidRPr="008225D3">
        <w:rPr>
          <w:i/>
          <w:iCs/>
        </w:rPr>
        <w:t>Số</w:t>
      </w:r>
      <w:proofErr w:type="spellEnd"/>
      <w:r w:rsidRPr="008225D3">
        <w:rPr>
          <w:i/>
          <w:iCs/>
        </w:rPr>
        <w:t xml:space="preserve"> </w:t>
      </w:r>
      <w:proofErr w:type="spellStart"/>
      <w:r w:rsidRPr="008225D3">
        <w:rPr>
          <w:i/>
          <w:iCs/>
        </w:rPr>
        <w:t>lượng</w:t>
      </w:r>
      <w:proofErr w:type="spellEnd"/>
      <w:r w:rsidRPr="008225D3">
        <w:rPr>
          <w:i/>
          <w:iCs/>
        </w:rPr>
        <w:t xml:space="preserve"> </w:t>
      </w:r>
      <w:proofErr w:type="gramStart"/>
      <w:r w:rsidRPr="008225D3">
        <w:rPr>
          <w:i/>
          <w:iCs/>
        </w:rPr>
        <w:t>file</w:t>
      </w:r>
      <w:r>
        <w:rPr>
          <w:i/>
          <w:iCs/>
        </w:rPr>
        <w:t xml:space="preserve"> </w:t>
      </w:r>
      <w:r w:rsidRPr="008225D3">
        <w:rPr>
          <w:i/>
          <w:iCs/>
        </w:rPr>
        <w:t>:</w:t>
      </w:r>
      <w:proofErr w:type="gramEnd"/>
      <w:r w:rsidRPr="008225D3">
        <w:rPr>
          <w:i/>
          <w:iCs/>
        </w:rPr>
        <w:t xml:space="preserve"> </w:t>
      </w:r>
      <w:r w:rsidR="000064D3">
        <w:rPr>
          <w:i/>
          <w:iCs/>
        </w:rPr>
        <w:t>421</w:t>
      </w:r>
    </w:p>
    <w:p w14:paraId="2F29ED99" w14:textId="1D6379EF" w:rsidR="008225D3" w:rsidRDefault="008225D3" w:rsidP="008225D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code:</w:t>
      </w:r>
      <w:r w:rsidR="000064D3">
        <w:rPr>
          <w:i/>
          <w:iCs/>
        </w:rPr>
        <w:t xml:space="preserve"> 11742</w:t>
      </w:r>
    </w:p>
    <w:p w14:paraId="77D86BF0" w14:textId="032F96E9" w:rsidR="008225D3" w:rsidRDefault="008225D3" w:rsidP="008225D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SỐ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>
        <w:rPr>
          <w:i/>
          <w:iCs/>
        </w:rPr>
        <w:t>:</w:t>
      </w:r>
      <w:r w:rsidR="000064D3">
        <w:rPr>
          <w:i/>
          <w:iCs/>
        </w:rPr>
        <w:t xml:space="preserve"> 196</w:t>
      </w:r>
    </w:p>
    <w:p w14:paraId="193BD824" w14:textId="2B3F1AD7" w:rsidR="008225D3" w:rsidRPr="008225D3" w:rsidRDefault="008225D3" w:rsidP="008225D3">
      <w:p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hàm</w:t>
      </w:r>
      <w:proofErr w:type="spellEnd"/>
      <w:r>
        <w:rPr>
          <w:i/>
          <w:iCs/>
        </w:rPr>
        <w:t xml:space="preserve"> :</w:t>
      </w:r>
      <w:proofErr w:type="gramEnd"/>
      <w:r w:rsidR="000064D3">
        <w:rPr>
          <w:i/>
          <w:iCs/>
        </w:rPr>
        <w:t xml:space="preserve"> 162</w:t>
      </w:r>
    </w:p>
    <w:p w14:paraId="4D38759C" w14:textId="1DE60DE0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494B3D6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r w:rsidR="008225D3">
        <w:rPr>
          <w:i/>
          <w:iCs/>
        </w:rPr>
        <w:t>:</w:t>
      </w:r>
      <w:proofErr w:type="gramEnd"/>
      <w:r w:rsidR="008225D3">
        <w:rPr>
          <w:i/>
          <w:iCs/>
        </w:rPr>
        <w:t xml:space="preserve"> 1 collaborator</w:t>
      </w:r>
    </w:p>
    <w:p w14:paraId="052824D9" w14:textId="4A47B9E8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0064D3">
        <w:rPr>
          <w:i/>
          <w:iCs/>
        </w:rPr>
        <w:t xml:space="preserve"> 11 commits</w:t>
      </w:r>
    </w:p>
    <w:p w14:paraId="76C23A30" w14:textId="247313AF" w:rsidR="000F42AD" w:rsidRDefault="000F42AD" w:rsidP="000064D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0064D3">
        <w:rPr>
          <w:i/>
          <w:iCs/>
        </w:rPr>
        <w:t>: 2 branch (v2,</w:t>
      </w:r>
      <w:r w:rsidR="000064D3" w:rsidRPr="000064D3">
        <w:t xml:space="preserve"> </w:t>
      </w:r>
      <w:proofErr w:type="spellStart"/>
      <w:r w:rsidR="000064D3" w:rsidRPr="000064D3">
        <w:rPr>
          <w:i/>
          <w:iCs/>
        </w:rPr>
        <w:t>tannamanh</w:t>
      </w:r>
      <w:proofErr w:type="spellEnd"/>
      <w:r w:rsidR="000064D3">
        <w:rPr>
          <w:i/>
          <w:iCs/>
        </w:rPr>
        <w:t>)</w:t>
      </w:r>
    </w:p>
    <w:p w14:paraId="3D845E02" w14:textId="350F0F56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</w:t>
      </w:r>
      <w:r w:rsidR="008225D3">
        <w:rPr>
          <w:i/>
          <w:iCs/>
        </w:rPr>
        <w:t>1</w:t>
      </w:r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proofErr w:type="gram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r w:rsidR="008225D3">
        <w:rPr>
          <w:i/>
          <w:iCs/>
        </w:rPr>
        <w:t>:</w:t>
      </w:r>
      <w:proofErr w:type="gramEnd"/>
    </w:p>
    <w:p w14:paraId="5F589DA5" w14:textId="09E8D9B3" w:rsidR="00887EF8" w:rsidRDefault="008225D3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Tấn</w:t>
      </w:r>
      <w:proofErr w:type="spellEnd"/>
      <w:r>
        <w:rPr>
          <w:i/>
          <w:iCs/>
        </w:rPr>
        <w:t xml:space="preserve"> Nam </w:t>
      </w:r>
      <w:proofErr w:type="spellStart"/>
      <w:r>
        <w:rPr>
          <w:i/>
          <w:iCs/>
        </w:rPr>
        <w:t>Anh</w:t>
      </w:r>
      <w:proofErr w:type="spellEnd"/>
    </w:p>
    <w:p w14:paraId="1D89ADE2" w14:textId="6B4A1DBC" w:rsidR="00887EF8" w:rsidRDefault="008225D3" w:rsidP="008225D3">
      <w:pPr>
        <w:pStyle w:val="ListParagraph"/>
        <w:numPr>
          <w:ilvl w:val="1"/>
          <w:numId w:val="40"/>
        </w:numPr>
        <w:rPr>
          <w:i/>
          <w:iCs/>
        </w:rPr>
      </w:pPr>
      <w:r w:rsidRPr="008225D3">
        <w:rPr>
          <w:i/>
          <w:iCs/>
        </w:rPr>
        <w:t>https://github.com/songokucadic1423</w:t>
      </w:r>
    </w:p>
    <w:p w14:paraId="7188314F" w14:textId="2BA07AA9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792AAC9A" w:rsidR="0089595C" w:rsidRDefault="008225D3" w:rsidP="0089595C">
      <w:pPr>
        <w:rPr>
          <w:i/>
          <w:iCs/>
        </w:rPr>
      </w:pPr>
      <w:proofErr w:type="spellStart"/>
      <w:r>
        <w:rPr>
          <w:i/>
          <w:iCs/>
        </w:rPr>
        <w:t>Truy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TypeScript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bằng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đặt</w:t>
      </w:r>
      <w:proofErr w:type="spellEnd"/>
      <w:r>
        <w:rPr>
          <w:i/>
          <w:iCs/>
        </w:rPr>
        <w:t xml:space="preserve"> Visual Studio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NPM (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gói</w:t>
      </w:r>
      <w:proofErr w:type="spellEnd"/>
      <w:r>
        <w:rPr>
          <w:i/>
          <w:iCs/>
        </w:rPr>
        <w:t>).</w:t>
      </w:r>
    </w:p>
    <w:p w14:paraId="752C911E" w14:textId="41954396" w:rsidR="008225D3" w:rsidRDefault="008225D3" w:rsidP="0089595C">
      <w:pPr>
        <w:rPr>
          <w:i/>
          <w:iCs/>
        </w:rPr>
      </w:pPr>
      <w:proofErr w:type="spellStart"/>
      <w:r>
        <w:rPr>
          <w:i/>
          <w:iCs/>
        </w:rPr>
        <w:t>Sau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đặt</w:t>
      </w:r>
      <w:proofErr w:type="spellEnd"/>
      <w:r>
        <w:rPr>
          <w:i/>
          <w:iCs/>
        </w:rPr>
        <w:t xml:space="preserve"> NPM, </w:t>
      </w:r>
      <w:proofErr w:type="spellStart"/>
      <w:r>
        <w:rPr>
          <w:i/>
          <w:iCs/>
        </w:rPr>
        <w:t>hãy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terminal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đặt</w:t>
      </w:r>
      <w:proofErr w:type="spellEnd"/>
      <w:r>
        <w:rPr>
          <w:i/>
          <w:iCs/>
        </w:rPr>
        <w:t xml:space="preserve"> TS.</w:t>
      </w:r>
    </w:p>
    <w:p w14:paraId="65B48BFB" w14:textId="77777777" w:rsidR="008225D3" w:rsidRPr="008225D3" w:rsidRDefault="008225D3" w:rsidP="008225D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 w:line="345" w:lineRule="atLeast"/>
        <w:jc w:val="left"/>
        <w:rPr>
          <w:rFonts w:ascii="Consolas" w:eastAsia="Times New Roman" w:hAnsi="Consolas" w:cs="Courier New"/>
          <w:color w:val="666666"/>
          <w:sz w:val="21"/>
          <w:szCs w:val="21"/>
          <w:lang w:eastAsia="en-US" w:bidi="ar-SA"/>
        </w:rPr>
      </w:pPr>
      <w:proofErr w:type="spellStart"/>
      <w:r w:rsidRPr="008225D3">
        <w:rPr>
          <w:rFonts w:ascii="Consolas" w:eastAsia="Times New Roman" w:hAnsi="Consolas" w:cs="Courier New"/>
          <w:color w:val="C5C8C6"/>
          <w:sz w:val="21"/>
          <w:szCs w:val="21"/>
          <w:lang w:eastAsia="en-US" w:bidi="ar-SA"/>
        </w:rPr>
        <w:t>npm</w:t>
      </w:r>
      <w:proofErr w:type="spellEnd"/>
      <w:r w:rsidRPr="008225D3">
        <w:rPr>
          <w:rFonts w:ascii="Consolas" w:eastAsia="Times New Roman" w:hAnsi="Consolas" w:cs="Courier New"/>
          <w:color w:val="C5C8C6"/>
          <w:sz w:val="21"/>
          <w:szCs w:val="21"/>
          <w:lang w:eastAsia="en-US" w:bidi="ar-SA"/>
        </w:rPr>
        <w:t xml:space="preserve"> install -g typescript</w:t>
      </w:r>
    </w:p>
    <w:p w14:paraId="64D60EB0" w14:textId="77777777" w:rsidR="00696C71" w:rsidRPr="00696C71" w:rsidRDefault="00696C71" w:rsidP="00696C71">
      <w:pPr>
        <w:rPr>
          <w:i/>
          <w:iCs/>
        </w:rPr>
      </w:pPr>
      <w:proofErr w:type="spellStart"/>
      <w:r w:rsidRPr="00696C71">
        <w:rPr>
          <w:i/>
          <w:iCs/>
        </w:rPr>
        <w:t>Để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kiểm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tra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phiên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bản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bạn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đang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sử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dụng</w:t>
      </w:r>
      <w:proofErr w:type="spellEnd"/>
      <w:r w:rsidRPr="00696C71">
        <w:rPr>
          <w:i/>
          <w:iCs/>
        </w:rPr>
        <w:t xml:space="preserve">, </w:t>
      </w:r>
      <w:proofErr w:type="spellStart"/>
      <w:r w:rsidRPr="00696C71">
        <w:rPr>
          <w:i/>
          <w:iCs/>
        </w:rPr>
        <w:t>hãy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chạy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dòng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lệnh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sau</w:t>
      </w:r>
      <w:proofErr w:type="spellEnd"/>
    </w:p>
    <w:p w14:paraId="39AC9829" w14:textId="77777777" w:rsidR="00696C71" w:rsidRDefault="00696C71" w:rsidP="00696C7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1D1F21"/>
        <w:spacing w:after="150" w:line="345" w:lineRule="atLeast"/>
        <w:rPr>
          <w:rFonts w:ascii="Consolas" w:hAnsi="Consolas"/>
          <w:color w:val="666666"/>
          <w:sz w:val="21"/>
          <w:szCs w:val="21"/>
        </w:rPr>
      </w:pPr>
      <w:proofErr w:type="spellStart"/>
      <w:r>
        <w:rPr>
          <w:rStyle w:val="pln"/>
          <w:rFonts w:ascii="Consolas" w:hAnsi="Consolas"/>
          <w:color w:val="C5C8C6"/>
          <w:sz w:val="21"/>
          <w:szCs w:val="21"/>
        </w:rPr>
        <w:t>tsc</w:t>
      </w:r>
      <w:proofErr w:type="spellEnd"/>
      <w:r>
        <w:rPr>
          <w:rStyle w:val="pln"/>
          <w:rFonts w:ascii="Consolas" w:hAnsi="Consolas"/>
          <w:color w:val="C5C8C6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C5C8C6"/>
          <w:sz w:val="21"/>
          <w:szCs w:val="21"/>
        </w:rPr>
        <w:t>-</w:t>
      </w:r>
      <w:r>
        <w:rPr>
          <w:rStyle w:val="pln"/>
          <w:rFonts w:ascii="Consolas" w:hAnsi="Consolas"/>
          <w:color w:val="C5C8C6"/>
          <w:sz w:val="21"/>
          <w:szCs w:val="21"/>
        </w:rPr>
        <w:t>v</w:t>
      </w:r>
    </w:p>
    <w:p w14:paraId="60A4461E" w14:textId="63DB816D" w:rsidR="00696C71" w:rsidRPr="00696C71" w:rsidRDefault="00696C71" w:rsidP="00696C71">
      <w:pPr>
        <w:rPr>
          <w:i/>
          <w:iCs/>
        </w:rPr>
      </w:pPr>
      <w:proofErr w:type="spellStart"/>
      <w:r w:rsidRPr="00696C71">
        <w:rPr>
          <w:i/>
          <w:iCs/>
        </w:rPr>
        <w:t>Trình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biên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dị</w:t>
      </w:r>
      <w:r>
        <w:rPr>
          <w:i/>
          <w:iCs/>
        </w:rPr>
        <w:t>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TypeScript</w:t>
      </w:r>
      <w:proofErr w:type="spellEnd"/>
    </w:p>
    <w:p w14:paraId="164EAC88" w14:textId="6F0EDCE8" w:rsidR="008225D3" w:rsidRDefault="00696C71" w:rsidP="00696C71">
      <w:pPr>
        <w:rPr>
          <w:i/>
          <w:iCs/>
        </w:rPr>
      </w:pPr>
      <w:proofErr w:type="spellStart"/>
      <w:r w:rsidRPr="00696C71">
        <w:rPr>
          <w:i/>
          <w:iCs/>
        </w:rPr>
        <w:t>Để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biên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dịch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mã</w:t>
      </w:r>
      <w:proofErr w:type="spellEnd"/>
      <w:r w:rsidRPr="00696C71">
        <w:rPr>
          <w:i/>
          <w:iCs/>
        </w:rPr>
        <w:t xml:space="preserve"> TS, </w:t>
      </w:r>
      <w:proofErr w:type="spellStart"/>
      <w:r w:rsidRPr="00696C71">
        <w:rPr>
          <w:i/>
          <w:iCs/>
        </w:rPr>
        <w:t>chúng</w:t>
      </w:r>
      <w:proofErr w:type="spellEnd"/>
      <w:r w:rsidRPr="00696C71">
        <w:rPr>
          <w:i/>
          <w:iCs/>
        </w:rPr>
        <w:t xml:space="preserve"> ta </w:t>
      </w:r>
      <w:proofErr w:type="spellStart"/>
      <w:r w:rsidRPr="00696C71">
        <w:rPr>
          <w:i/>
          <w:iCs/>
        </w:rPr>
        <w:t>chạy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lệnh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tsc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filename.ts</w:t>
      </w:r>
      <w:proofErr w:type="spellEnd"/>
      <w:r w:rsidRPr="00696C71">
        <w:rPr>
          <w:i/>
          <w:iCs/>
        </w:rPr>
        <w:t xml:space="preserve">. </w:t>
      </w:r>
      <w:proofErr w:type="spellStart"/>
      <w:r w:rsidRPr="00696C71">
        <w:rPr>
          <w:i/>
          <w:iCs/>
        </w:rPr>
        <w:t>Điều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này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sẽ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tạo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ra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một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tệp</w:t>
      </w:r>
      <w:proofErr w:type="spellEnd"/>
      <w:r w:rsidRPr="00696C71">
        <w:rPr>
          <w:i/>
          <w:iCs/>
        </w:rPr>
        <w:t xml:space="preserve"> JS </w:t>
      </w:r>
      <w:proofErr w:type="spellStart"/>
      <w:r w:rsidRPr="00696C71">
        <w:rPr>
          <w:i/>
          <w:iCs/>
        </w:rPr>
        <w:t>cùng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tên</w:t>
      </w:r>
      <w:proofErr w:type="spellEnd"/>
      <w:r w:rsidRPr="00696C71">
        <w:rPr>
          <w:i/>
          <w:iCs/>
        </w:rPr>
        <w:t xml:space="preserve">, </w:t>
      </w:r>
      <w:proofErr w:type="spellStart"/>
      <w:r w:rsidRPr="00696C71">
        <w:rPr>
          <w:i/>
          <w:iCs/>
        </w:rPr>
        <w:t>vì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vậy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cuối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cùng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chúng</w:t>
      </w:r>
      <w:proofErr w:type="spellEnd"/>
      <w:r w:rsidRPr="00696C71">
        <w:rPr>
          <w:i/>
          <w:iCs/>
        </w:rPr>
        <w:t xml:space="preserve"> ta </w:t>
      </w:r>
      <w:proofErr w:type="spellStart"/>
      <w:r w:rsidRPr="00696C71">
        <w:rPr>
          <w:i/>
          <w:iCs/>
        </w:rPr>
        <w:t>có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thể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sử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dụng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nó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trên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trình</w:t>
      </w:r>
      <w:proofErr w:type="spellEnd"/>
      <w:r w:rsidRPr="00696C71">
        <w:rPr>
          <w:i/>
          <w:iCs/>
        </w:rPr>
        <w:t xml:space="preserve"> </w:t>
      </w:r>
      <w:proofErr w:type="spellStart"/>
      <w:r w:rsidRPr="00696C71">
        <w:rPr>
          <w:i/>
          <w:iCs/>
        </w:rPr>
        <w:t>duyệt</w:t>
      </w:r>
      <w:proofErr w:type="spellEnd"/>
      <w:r w:rsidRPr="00696C71">
        <w:rPr>
          <w:i/>
          <w:iCs/>
        </w:rPr>
        <w:t>.</w:t>
      </w:r>
    </w:p>
    <w:p w14:paraId="283D9F54" w14:textId="489090E1" w:rsidR="00696C71" w:rsidRDefault="00696C71" w:rsidP="00696C71">
      <w:pPr>
        <w:rPr>
          <w:i/>
          <w:iCs/>
        </w:rPr>
      </w:pPr>
    </w:p>
    <w:p w14:paraId="6D12F581" w14:textId="68E49926" w:rsidR="00696C71" w:rsidRDefault="00696C71" w:rsidP="00696C71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Clone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>:</w:t>
      </w:r>
    </w:p>
    <w:p w14:paraId="61C20426" w14:textId="79AF5CB5" w:rsidR="00696C71" w:rsidRDefault="00696C71" w:rsidP="00696C71">
      <w:pPr>
        <w:pStyle w:val="ListParagraph"/>
        <w:ind w:left="720"/>
        <w:rPr>
          <w:i/>
          <w:iCs/>
        </w:rPr>
      </w:pPr>
      <w:proofErr w:type="spellStart"/>
      <w:r>
        <w:rPr>
          <w:i/>
          <w:iCs/>
        </w:rPr>
        <w:t>git</w:t>
      </w:r>
      <w:proofErr w:type="spellEnd"/>
      <w:r>
        <w:rPr>
          <w:i/>
          <w:iCs/>
        </w:rPr>
        <w:t xml:space="preserve"> clone </w:t>
      </w:r>
      <w:hyperlink r:id="rId14" w:history="1">
        <w:r w:rsidRPr="00A25D6A">
          <w:rPr>
            <w:rStyle w:val="Hyperlink"/>
            <w:i/>
            <w:iCs/>
          </w:rPr>
          <w:t>https://github.com/microsoft/TypeScript-Website</w:t>
        </w:r>
      </w:hyperlink>
    </w:p>
    <w:p w14:paraId="39B6C991" w14:textId="2827D2C8" w:rsidR="00696C71" w:rsidRDefault="00696C71" w:rsidP="00696C71">
      <w:pPr>
        <w:pStyle w:val="ListParagraph"/>
        <w:ind w:left="720"/>
        <w:rPr>
          <w:i/>
          <w:iCs/>
        </w:rPr>
      </w:pPr>
      <w:r>
        <w:rPr>
          <w:i/>
          <w:iCs/>
        </w:rPr>
        <w:t xml:space="preserve">cd </w:t>
      </w:r>
      <w:proofErr w:type="spellStart"/>
      <w:r>
        <w:rPr>
          <w:i/>
          <w:iCs/>
        </w:rPr>
        <w:t>TypeScript</w:t>
      </w:r>
      <w:proofErr w:type="spellEnd"/>
      <w:r>
        <w:rPr>
          <w:i/>
          <w:iCs/>
        </w:rPr>
        <w:t>-website</w:t>
      </w:r>
    </w:p>
    <w:p w14:paraId="1ACE1B39" w14:textId="62E9D8D4" w:rsidR="00696C71" w:rsidRDefault="00696C71" w:rsidP="00696C71">
      <w:pPr>
        <w:pStyle w:val="ListParagraph"/>
        <w:ind w:left="720"/>
        <w:rPr>
          <w:i/>
          <w:iCs/>
        </w:rPr>
      </w:pPr>
      <w:r>
        <w:rPr>
          <w:i/>
          <w:iCs/>
        </w:rPr>
        <w:lastRenderedPageBreak/>
        <w:t>yarn install</w:t>
      </w:r>
    </w:p>
    <w:p w14:paraId="403018E1" w14:textId="68CD4B9C" w:rsidR="00696C71" w:rsidRDefault="00696C71" w:rsidP="00696C71">
      <w:pPr>
        <w:pStyle w:val="ListParagraph"/>
        <w:ind w:left="720"/>
        <w:rPr>
          <w:i/>
          <w:iCs/>
        </w:rPr>
      </w:pPr>
      <w:r>
        <w:rPr>
          <w:i/>
          <w:iCs/>
        </w:rPr>
        <w:t>code.</w:t>
      </w:r>
    </w:p>
    <w:p w14:paraId="26DA8726" w14:textId="7E9B776E" w:rsidR="00696C71" w:rsidRDefault="00696C71" w:rsidP="00696C71">
      <w:pPr>
        <w:pStyle w:val="ListParagraph"/>
        <w:ind w:left="720"/>
        <w:rPr>
          <w:i/>
          <w:iCs/>
        </w:rPr>
      </w:pPr>
      <w:r>
        <w:rPr>
          <w:i/>
          <w:iCs/>
        </w:rPr>
        <w:t># Then:</w:t>
      </w:r>
    </w:p>
    <w:p w14:paraId="2D41AD20" w14:textId="1105F3F5" w:rsidR="00696C71" w:rsidRDefault="00696C71" w:rsidP="00696C71">
      <w:pPr>
        <w:pStyle w:val="ListParagraph"/>
        <w:ind w:left="720"/>
        <w:rPr>
          <w:i/>
          <w:iCs/>
        </w:rPr>
      </w:pPr>
      <w:r>
        <w:rPr>
          <w:i/>
          <w:iCs/>
        </w:rPr>
        <w:t>yarn bootstrap</w:t>
      </w:r>
    </w:p>
    <w:p w14:paraId="187F635B" w14:textId="6EAD9BBA" w:rsidR="00696C71" w:rsidRPr="0089595C" w:rsidRDefault="00696C71" w:rsidP="00696C71">
      <w:pPr>
        <w:pStyle w:val="ListParagraph"/>
        <w:ind w:left="720"/>
        <w:rPr>
          <w:i/>
          <w:iCs/>
        </w:rPr>
      </w:pPr>
      <w:r>
        <w:rPr>
          <w:i/>
          <w:iCs/>
        </w:rPr>
        <w:t>yarn start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1FE35C1F" w:rsidR="00A01B4E" w:rsidRPr="00A01B4E" w:rsidRDefault="00696C71" w:rsidP="00A01B4E">
      <w:pPr>
        <w:rPr>
          <w:i/>
          <w:iCs/>
        </w:rPr>
      </w:pP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nền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tảng</w:t>
      </w:r>
      <w:proofErr w:type="spellEnd"/>
      <w:r>
        <w:rPr>
          <w:i/>
          <w:iCs/>
        </w:rPr>
        <w:t xml:space="preserve"> window, </w:t>
      </w:r>
      <w:proofErr w:type="spellStart"/>
      <w:r>
        <w:rPr>
          <w:i/>
          <w:iCs/>
        </w:rPr>
        <w:t>macOS</w:t>
      </w:r>
      <w:proofErr w:type="spellEnd"/>
    </w:p>
    <w:p w14:paraId="51906836" w14:textId="543D8E3B" w:rsidR="00802E21" w:rsidRDefault="00802E21" w:rsidP="00F16A81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042BED5" w14:textId="04A952D4" w:rsidR="00802E21" w:rsidRPr="00802E21" w:rsidRDefault="00696C71" w:rsidP="00802E21">
      <w:pPr>
        <w:rPr>
          <w:i/>
          <w:iCs/>
        </w:rPr>
      </w:pP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tuần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nhóm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gặp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2-3 </w:t>
      </w:r>
      <w:proofErr w:type="spellStart"/>
      <w:r>
        <w:rPr>
          <w:i/>
          <w:iCs/>
        </w:rPr>
        <w:t>lần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698E473B" w14:textId="4D65F328" w:rsidR="00327CC3" w:rsidRDefault="000C6EB0" w:rsidP="00696C71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r w:rsidR="00696C71">
        <w:rPr>
          <w:i/>
          <w:iCs/>
        </w:rPr>
        <w:t xml:space="preserve">4 </w:t>
      </w:r>
      <w:proofErr w:type="spellStart"/>
      <w:r w:rsidR="00696C71">
        <w:rPr>
          <w:i/>
          <w:iCs/>
        </w:rPr>
        <w:t>tuần</w:t>
      </w:r>
      <w:proofErr w:type="spellEnd"/>
    </w:p>
    <w:p w14:paraId="0B40C28B" w14:textId="6761C790" w:rsidR="000123C4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 w:rsidR="00696C71">
        <w:rPr>
          <w:i/>
          <w:iCs/>
        </w:rPr>
        <w:t>hiểu</w:t>
      </w:r>
      <w:proofErr w:type="spellEnd"/>
      <w:r w:rsidR="00696C71">
        <w:rPr>
          <w:i/>
          <w:iCs/>
        </w:rPr>
        <w:t xml:space="preserve"> </w:t>
      </w:r>
      <w:proofErr w:type="spellStart"/>
      <w:r w:rsidR="00696C71">
        <w:rPr>
          <w:i/>
          <w:iCs/>
        </w:rPr>
        <w:t>rõ</w:t>
      </w:r>
      <w:proofErr w:type="spellEnd"/>
      <w:r w:rsidR="00696C71">
        <w:rPr>
          <w:i/>
          <w:iCs/>
        </w:rPr>
        <w:t xml:space="preserve"> </w:t>
      </w:r>
      <w:proofErr w:type="spellStart"/>
      <w:r w:rsidR="00696C71">
        <w:rPr>
          <w:i/>
          <w:iCs/>
        </w:rPr>
        <w:t>mã</w:t>
      </w:r>
      <w:proofErr w:type="spellEnd"/>
      <w:r w:rsidR="00696C71">
        <w:rPr>
          <w:i/>
          <w:iCs/>
        </w:rPr>
        <w:t xml:space="preserve"> </w:t>
      </w:r>
      <w:proofErr w:type="spellStart"/>
      <w:r w:rsidR="00696C71">
        <w:rPr>
          <w:i/>
          <w:iCs/>
        </w:rPr>
        <w:t>nguồn</w:t>
      </w:r>
      <w:proofErr w:type="spellEnd"/>
      <w:r w:rsidR="00696C71">
        <w:rPr>
          <w:i/>
          <w:iCs/>
        </w:rPr>
        <w:t xml:space="preserve"> </w:t>
      </w:r>
      <w:proofErr w:type="spellStart"/>
      <w:r w:rsidR="00696C71">
        <w:rPr>
          <w:i/>
          <w:iCs/>
        </w:rPr>
        <w:t>mở</w:t>
      </w:r>
      <w:proofErr w:type="spellEnd"/>
      <w:r w:rsidR="00696C71">
        <w:rPr>
          <w:i/>
          <w:iCs/>
        </w:rPr>
        <w:t xml:space="preserve"> </w:t>
      </w:r>
      <w:proofErr w:type="spellStart"/>
      <w:r w:rsidR="00696C71">
        <w:rPr>
          <w:i/>
          <w:iCs/>
        </w:rPr>
        <w:t>cần</w:t>
      </w:r>
      <w:proofErr w:type="spellEnd"/>
      <w:r w:rsidR="00696C71">
        <w:rPr>
          <w:i/>
          <w:iCs/>
        </w:rPr>
        <w:t xml:space="preserve"> 2 </w:t>
      </w:r>
      <w:proofErr w:type="spellStart"/>
      <w:r w:rsidR="00696C71">
        <w:rPr>
          <w:i/>
          <w:iCs/>
        </w:rPr>
        <w:t>tháng</w:t>
      </w:r>
      <w:proofErr w:type="spellEnd"/>
    </w:p>
    <w:p w14:paraId="2D31E00A" w14:textId="4A65075E" w:rsidR="00696C71" w:rsidRPr="00327CC3" w:rsidRDefault="00696C71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3 </w:t>
      </w:r>
      <w:proofErr w:type="spellStart"/>
      <w:r>
        <w:rPr>
          <w:i/>
          <w:iCs/>
        </w:rPr>
        <w:t>tháng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44E85B20" w14:textId="572E94E8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696C71">
        <w:rPr>
          <w:i/>
        </w:rPr>
        <w:t xml:space="preserve"> : 120 </w:t>
      </w:r>
      <w:proofErr w:type="spellStart"/>
      <w:r w:rsidR="00696C71">
        <w:rPr>
          <w:i/>
        </w:rPr>
        <w:t>triệu</w:t>
      </w:r>
      <w:proofErr w:type="spellEnd"/>
      <w:r w:rsidR="00696C71">
        <w:rPr>
          <w:i/>
        </w:rPr>
        <w:t xml:space="preserve"> </w:t>
      </w:r>
      <w:proofErr w:type="spellStart"/>
      <w:r w:rsidR="00696C71">
        <w:rPr>
          <w:i/>
        </w:rPr>
        <w:t>đồng</w:t>
      </w:r>
      <w:proofErr w:type="spellEnd"/>
    </w:p>
    <w:p w14:paraId="5B12B085" w14:textId="7F8FFEF9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696C71">
        <w:rPr>
          <w:i/>
        </w:rPr>
        <w:t xml:space="preserve">: 40 </w:t>
      </w:r>
      <w:proofErr w:type="spellStart"/>
      <w:r w:rsidR="00696C71">
        <w:rPr>
          <w:i/>
        </w:rPr>
        <w:t>triệu</w:t>
      </w:r>
      <w:proofErr w:type="spellEnd"/>
      <w:r w:rsidR="00696C71">
        <w:rPr>
          <w:i/>
        </w:rPr>
        <w:t xml:space="preserve"> </w:t>
      </w:r>
      <w:proofErr w:type="spellStart"/>
      <w:r w:rsidR="00696C71">
        <w:rPr>
          <w:i/>
        </w:rPr>
        <w:t>đồng</w:t>
      </w:r>
      <w:proofErr w:type="spellEnd"/>
    </w:p>
    <w:p w14:paraId="150ECCDC" w14:textId="3741A2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696C71">
        <w:rPr>
          <w:i/>
        </w:rPr>
        <w:t xml:space="preserve">: 100 </w:t>
      </w:r>
      <w:proofErr w:type="spellStart"/>
      <w:r w:rsidR="00696C71">
        <w:rPr>
          <w:i/>
        </w:rPr>
        <w:t>triệu</w:t>
      </w:r>
      <w:proofErr w:type="spellEnd"/>
      <w:r w:rsidR="00696C71">
        <w:rPr>
          <w:i/>
        </w:rPr>
        <w:t xml:space="preserve"> </w:t>
      </w:r>
      <w:proofErr w:type="spellStart"/>
      <w:r w:rsidR="00696C71">
        <w:rPr>
          <w:i/>
        </w:rPr>
        <w:t>đồng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2FAE5FF0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code</w:t>
      </w:r>
      <w:r w:rsidR="005B48D7">
        <w:rPr>
          <w:i/>
        </w:rPr>
        <w:t xml:space="preserve"> :</w:t>
      </w:r>
      <w:proofErr w:type="gramEnd"/>
      <w:r w:rsidR="005B48D7">
        <w:rPr>
          <w:i/>
        </w:rPr>
        <w:t xml:space="preserve"> </w:t>
      </w:r>
    </w:p>
    <w:p w14:paraId="49FE857A" w14:textId="673D03A4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testcase</w:t>
      </w:r>
      <w:proofErr w:type="spellEnd"/>
      <w:r w:rsidR="005B48D7">
        <w:rPr>
          <w:i/>
        </w:rPr>
        <w:t xml:space="preserve"> :</w:t>
      </w:r>
      <w:proofErr w:type="gramEnd"/>
    </w:p>
    <w:p w14:paraId="22C571DC" w14:textId="041DED94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5B48D7">
        <w:rPr>
          <w:i/>
          <w:lang w:val="fr-FR"/>
        </w:rPr>
        <w:t xml:space="preserve"> : </w:t>
      </w:r>
    </w:p>
    <w:p w14:paraId="4CF86AEA" w14:textId="57958CCB" w:rsidR="005B48D7" w:rsidRDefault="005B48D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="009D5FF7" w:rsidRPr="009D5FF7">
        <w:rPr>
          <w:i/>
          <w:lang w:val="fr-FR"/>
        </w:rPr>
        <w:t>về</w:t>
      </w:r>
      <w:proofErr w:type="spellEnd"/>
      <w:r w:rsidR="009D5FF7" w:rsidRPr="009D5FF7">
        <w:rPr>
          <w:i/>
          <w:lang w:val="fr-FR"/>
        </w:rPr>
        <w:t xml:space="preserve"> </w:t>
      </w:r>
      <w:proofErr w:type="spellStart"/>
      <w:r w:rsidR="009D5FF7" w:rsidRPr="009D5FF7">
        <w:rPr>
          <w:i/>
          <w:lang w:val="fr-FR"/>
        </w:rPr>
        <w:t>số</w:t>
      </w:r>
      <w:proofErr w:type="spellEnd"/>
      <w:r>
        <w:rPr>
          <w:i/>
          <w:lang w:val="fr-FR"/>
        </w:rPr>
        <w:t xml:space="preserve"> unit test :</w:t>
      </w:r>
    </w:p>
    <w:p w14:paraId="2715EB7B" w14:textId="46B4E34D" w:rsidR="009D5FF7" w:rsidRPr="009D5FF7" w:rsidRDefault="005B48D7" w:rsidP="003D6029">
      <w:pPr>
        <w:rPr>
          <w:i/>
          <w:lang w:val="fr-FR"/>
        </w:rPr>
      </w:pPr>
      <w:r w:rsidRPr="009D5FF7">
        <w:rPr>
          <w:i/>
          <w:lang w:val="fr-FR"/>
        </w:rPr>
        <w:lastRenderedPageBreak/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về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số</w:t>
      </w:r>
      <w:proofErr w:type="spellEnd"/>
      <w:r>
        <w:rPr>
          <w:i/>
          <w:lang w:val="fr-FR"/>
        </w:rPr>
        <w:t xml:space="preserve"> </w:t>
      </w:r>
      <w:r w:rsidR="009D5FF7" w:rsidRPr="009D5FF7">
        <w:rPr>
          <w:i/>
          <w:lang w:val="fr-FR"/>
        </w:rPr>
        <w:t>au</w:t>
      </w:r>
      <w:r w:rsidR="009D5FF7">
        <w:rPr>
          <w:i/>
          <w:lang w:val="fr-FR"/>
        </w:rPr>
        <w:t>tomation test</w:t>
      </w:r>
      <w:r>
        <w:rPr>
          <w:i/>
          <w:lang w:val="fr-FR"/>
        </w:rPr>
        <w:t> :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2E646AEC" w14:textId="53D82CD3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273C7A30" w14:textId="1294C23E" w:rsidR="005B48D7" w:rsidRDefault="005B48D7" w:rsidP="005B48D7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Nam </w:t>
      </w:r>
      <w:proofErr w:type="spellStart"/>
      <w:r>
        <w:t>Anh</w:t>
      </w:r>
      <w:proofErr w:type="spellEnd"/>
      <w:r>
        <w:t xml:space="preserve">: </w:t>
      </w:r>
    </w:p>
    <w:p w14:paraId="06E3DE0E" w14:textId="226CDED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 w:rsidR="005B48D7">
        <w:t xml:space="preserve"> </w:t>
      </w:r>
      <w:proofErr w:type="spellStart"/>
      <w:proofErr w:type="gramStart"/>
      <w:r w:rsidR="005B48D7">
        <w:t>án</w:t>
      </w:r>
      <w:proofErr w:type="spellEnd"/>
      <w:r w:rsidR="005B48D7">
        <w:t xml:space="preserve"> :</w:t>
      </w:r>
      <w:proofErr w:type="gramEnd"/>
      <w:r w:rsidR="005B48D7">
        <w:t xml:space="preserve"> commit </w:t>
      </w:r>
      <w:proofErr w:type="spellStart"/>
      <w:r w:rsidR="005B48D7">
        <w:t>từ</w:t>
      </w:r>
      <w:proofErr w:type="spellEnd"/>
      <w:r w:rsidR="005B48D7">
        <w:t xml:space="preserve"> </w:t>
      </w:r>
      <w:proofErr w:type="spellStart"/>
      <w:r w:rsidR="005B48D7">
        <w:t>ngày</w:t>
      </w:r>
      <w:proofErr w:type="spellEnd"/>
      <w:r w:rsidR="00977564">
        <w:t xml:space="preserve"> 16/12/2020 – 17/12/2020</w:t>
      </w:r>
      <w:r w:rsidR="005B48D7">
        <w:t xml:space="preserve"> 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1BAF5FCC" w:rsidR="00BC1A91" w:rsidRDefault="00977564" w:rsidP="00BC1A91">
      <w:pPr>
        <w:rPr>
          <w:lang w:eastAsia="en-US" w:bidi="ar-SA"/>
        </w:rPr>
      </w:pPr>
      <w:r>
        <w:rPr>
          <w:lang w:eastAsia="en-US" w:bidi="ar-SA"/>
        </w:rPr>
        <w:t>Documentation:</w:t>
      </w:r>
    </w:p>
    <w:p w14:paraId="6211A937" w14:textId="00A1BE76" w:rsidR="00977564" w:rsidRDefault="00B62C1B" w:rsidP="00B62C1B">
      <w:pPr>
        <w:pStyle w:val="ListParagraph"/>
        <w:numPr>
          <w:ilvl w:val="0"/>
          <w:numId w:val="40"/>
        </w:numPr>
        <w:rPr>
          <w:lang w:eastAsia="en-US" w:bidi="ar-SA"/>
        </w:rPr>
      </w:pPr>
      <w:hyperlink r:id="rId15" w:history="1">
        <w:r w:rsidRPr="00EA1421">
          <w:rPr>
            <w:rStyle w:val="Hyperlink"/>
            <w:lang w:eastAsia="en-US" w:bidi="ar-SA"/>
          </w:rPr>
          <w:t>https://viblo.asia/p/huong-dan-nhung-dieu-can-ban-nhat-ve-typescript-cho-nguoi-moi-bat-dau-vyDZOoAkZwj</w:t>
        </w:r>
      </w:hyperlink>
    </w:p>
    <w:p w14:paraId="6355A906" w14:textId="4A88444C" w:rsidR="00F73DCC" w:rsidRPr="00BC1A91" w:rsidRDefault="00F73DCC" w:rsidP="003F7C05">
      <w:pPr>
        <w:pStyle w:val="ListParagraph"/>
        <w:numPr>
          <w:ilvl w:val="0"/>
          <w:numId w:val="40"/>
        </w:numPr>
        <w:rPr>
          <w:lang w:eastAsia="en-US" w:bidi="ar-SA"/>
        </w:rPr>
      </w:pPr>
      <w:hyperlink r:id="rId16" w:history="1">
        <w:r w:rsidRPr="00EA1421">
          <w:rPr>
            <w:rStyle w:val="Hyperlink"/>
            <w:lang w:eastAsia="en-US" w:bidi="ar-SA"/>
          </w:rPr>
          <w:t>https://freetuts.net/cai-dat-typescript-745.html</w:t>
        </w:r>
      </w:hyperlink>
      <w:bookmarkStart w:id="22" w:name="_GoBack"/>
      <w:bookmarkEnd w:id="22"/>
    </w:p>
    <w:p w14:paraId="17965795" w14:textId="77777777" w:rsidR="003F1120" w:rsidRPr="003F1120" w:rsidRDefault="003F1120" w:rsidP="003F1120"/>
    <w:sectPr w:rsidR="003F1120" w:rsidRPr="003F1120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30B21F" w14:textId="77777777" w:rsidR="000614B3" w:rsidRDefault="000614B3">
      <w:r>
        <w:separator/>
      </w:r>
    </w:p>
    <w:p w14:paraId="312E3970" w14:textId="77777777" w:rsidR="000614B3" w:rsidRDefault="000614B3"/>
  </w:endnote>
  <w:endnote w:type="continuationSeparator" w:id="0">
    <w:p w14:paraId="1BC73074" w14:textId="77777777" w:rsidR="000614B3" w:rsidRDefault="000614B3">
      <w:r>
        <w:continuationSeparator/>
      </w:r>
    </w:p>
    <w:p w14:paraId="439AA550" w14:textId="77777777" w:rsidR="000614B3" w:rsidRDefault="000614B3"/>
  </w:endnote>
  <w:endnote w:type="continuationNotice" w:id="1">
    <w:p w14:paraId="7C0813AD" w14:textId="77777777" w:rsidR="000614B3" w:rsidRDefault="000614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60749780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0064D3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1CC9D69A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F7C05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F7C05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B14FE5" w14:textId="77777777" w:rsidR="000614B3" w:rsidRDefault="000614B3">
      <w:r>
        <w:separator/>
      </w:r>
    </w:p>
    <w:p w14:paraId="1C52C65B" w14:textId="77777777" w:rsidR="000614B3" w:rsidRDefault="000614B3"/>
  </w:footnote>
  <w:footnote w:type="continuationSeparator" w:id="0">
    <w:p w14:paraId="71DE13B4" w14:textId="77777777" w:rsidR="000614B3" w:rsidRDefault="000614B3">
      <w:r>
        <w:continuationSeparator/>
      </w:r>
    </w:p>
    <w:p w14:paraId="6FA6D1AE" w14:textId="77777777" w:rsidR="000614B3" w:rsidRDefault="000614B3"/>
  </w:footnote>
  <w:footnote w:type="continuationNotice" w:id="1">
    <w:p w14:paraId="0456CC0E" w14:textId="77777777" w:rsidR="000614B3" w:rsidRDefault="000614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A931CC2"/>
    <w:multiLevelType w:val="hybridMultilevel"/>
    <w:tmpl w:val="A23C77EC"/>
    <w:lvl w:ilvl="0" w:tplc="2C46EDA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20"/>
  </w:num>
  <w:num w:numId="24">
    <w:abstractNumId w:val="25"/>
  </w:num>
  <w:num w:numId="25">
    <w:abstractNumId w:val="30"/>
  </w:num>
  <w:num w:numId="26">
    <w:abstractNumId w:val="26"/>
  </w:num>
  <w:num w:numId="27">
    <w:abstractNumId w:val="36"/>
  </w:num>
  <w:num w:numId="28">
    <w:abstractNumId w:val="31"/>
  </w:num>
  <w:num w:numId="29">
    <w:abstractNumId w:val="21"/>
  </w:num>
  <w:num w:numId="30">
    <w:abstractNumId w:val="19"/>
  </w:num>
  <w:num w:numId="31">
    <w:abstractNumId w:val="35"/>
  </w:num>
  <w:num w:numId="32">
    <w:abstractNumId w:val="29"/>
  </w:num>
  <w:num w:numId="33">
    <w:abstractNumId w:val="32"/>
  </w:num>
  <w:num w:numId="34">
    <w:abstractNumId w:val="28"/>
  </w:num>
  <w:num w:numId="35">
    <w:abstractNumId w:val="34"/>
  </w:num>
  <w:num w:numId="36">
    <w:abstractNumId w:val="33"/>
  </w:num>
  <w:num w:numId="37">
    <w:abstractNumId w:val="37"/>
  </w:num>
  <w:num w:numId="38">
    <w:abstractNumId w:val="27"/>
  </w:num>
  <w:num w:numId="39">
    <w:abstractNumId w:val="38"/>
  </w:num>
  <w:num w:numId="40">
    <w:abstractNumId w:val="18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064D3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14B3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77C6C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3F7C05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48D7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001D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4B82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96C71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25D3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77564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2C1B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58BB"/>
    <w:rsid w:val="00C16F59"/>
    <w:rsid w:val="00C179B2"/>
    <w:rsid w:val="00C20C6A"/>
    <w:rsid w:val="00C2490A"/>
    <w:rsid w:val="00C25018"/>
    <w:rsid w:val="00C26A31"/>
    <w:rsid w:val="00C26C98"/>
    <w:rsid w:val="00C30C8F"/>
    <w:rsid w:val="00C34E7B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7FF5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7D0B"/>
    <w:rsid w:val="00DE0787"/>
    <w:rsid w:val="00DE2C3B"/>
    <w:rsid w:val="00E02806"/>
    <w:rsid w:val="00E0360C"/>
    <w:rsid w:val="00E0391B"/>
    <w:rsid w:val="00E066B1"/>
    <w:rsid w:val="00E07F07"/>
    <w:rsid w:val="00E1015A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3DCC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5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jc w:val="left"/>
    </w:pPr>
    <w:rPr>
      <w:rFonts w:ascii="Courier New" w:eastAsia="Times New Roman" w:hAnsi="Courier New" w:cs="Courier New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5D3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8225D3"/>
  </w:style>
  <w:style w:type="character" w:customStyle="1" w:styleId="pun">
    <w:name w:val="pun"/>
    <w:basedOn w:val="DefaultParagraphFont"/>
    <w:rsid w:val="00822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TypeScript-Website" TargetMode="External"/><Relationship Id="rId13" Type="http://schemas.openxmlformats.org/officeDocument/2006/relationships/hyperlink" Target="https://tasks.office.com/husteduvn.onmicrosoft.com/vi/Home/Planner/?fbclid=IwAR210Lgkbp1tdd2kw66f39F4cu0x0Ou3-jH-zO-vaL8dtK9YzVHQN3sO9c4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freetuts.net/cai-dat-typescript-745.html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viblo.asia/p/huong-dan-nhung-dieu-can-ban-nhat-ve-typescript-cho-nguoi-moi-bat-dau-vyDZOoAkZwj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TypeScript-Website" TargetMode="External"/><Relationship Id="rId14" Type="http://schemas.openxmlformats.org/officeDocument/2006/relationships/hyperlink" Target="https://github.com/microsoft/TypeScript-Website" TargetMode="Externa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C6C46-7B19-482A-87AF-A818B41F1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6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7101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302</cp:revision>
  <cp:lastPrinted>2008-03-13T11:02:00Z</cp:lastPrinted>
  <dcterms:created xsi:type="dcterms:W3CDTF">2018-10-22T04:18:00Z</dcterms:created>
  <dcterms:modified xsi:type="dcterms:W3CDTF">2020-12-17T00:33:00Z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