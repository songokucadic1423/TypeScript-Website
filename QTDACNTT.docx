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1123A08C" w14:textId="77777777" w:rsidR="00664B82" w:rsidRDefault="00664B82" w:rsidP="00E83396">
      <w:hyperlink r:id="rId8" w:history="1">
        <w:r>
          <w:rPr>
            <w:rStyle w:val="Hyperlink"/>
            <w:rFonts w:ascii="Segoe UI" w:hAnsi="Segoe UI" w:cs="Segoe UI"/>
            <w:b/>
            <w:bCs/>
            <w:sz w:val="30"/>
            <w:szCs w:val="30"/>
            <w:shd w:val="clear" w:color="auto" w:fill="FAFBFC"/>
          </w:rPr>
          <w:t>TypeScript-Website</w:t>
        </w:r>
      </w:hyperlink>
    </w:p>
    <w:p w14:paraId="0F5FE940" w14:textId="5F89564E" w:rsidR="00F34A9B" w:rsidRDefault="00664B82">
      <w:pPr>
        <w:tabs>
          <w:tab w:val="left" w:pos="6415"/>
        </w:tabs>
      </w:pPr>
      <w:hyperlink r:id="rId9" w:history="1">
        <w:r w:rsidRPr="00A25D6A">
          <w:rPr>
            <w:rStyle w:val="Hyperlink"/>
          </w:rPr>
          <w:t>https://github.com/microsoft/TypeScript-Website</w:t>
        </w:r>
      </w:hyperlink>
    </w:p>
    <w:p w14:paraId="30149A89" w14:textId="34C1DF12" w:rsidR="00664B82" w:rsidRDefault="00664B82">
      <w:pPr>
        <w:tabs>
          <w:tab w:val="left" w:pos="6415"/>
        </w:tabs>
      </w:pPr>
      <w:r>
        <w:t>Nhóm 22:</w:t>
      </w:r>
    </w:p>
    <w:p w14:paraId="2696DA3F" w14:textId="4D21E0C0" w:rsidR="008B4872" w:rsidRPr="00664B82" w:rsidRDefault="00664B82" w:rsidP="00664B82">
      <w:pPr>
        <w:tabs>
          <w:tab w:val="left" w:pos="6415"/>
        </w:tabs>
      </w:pPr>
      <w:r>
        <w:t>Nguyễn Tấn Nam Anh    20187215</w:t>
      </w:r>
    </w:p>
    <w:p w14:paraId="1200C526" w14:textId="2D16E785" w:rsidR="00F34A9B" w:rsidRPr="0017102C" w:rsidRDefault="0063001D">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E1015A">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E1015A">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E1015A">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E1015A">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E1015A">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E1015A">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E1015A">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E1015A">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E1015A">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E1015A">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E1015A">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E1015A">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E1015A">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E1015A">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55FEBE66" w14:textId="0A6BBAEE" w:rsidR="002B3B67" w:rsidRPr="00D27FF5" w:rsidRDefault="003473EC" w:rsidP="00D27FF5">
      <w:pPr>
        <w:widowControl/>
        <w:suppressAutoHyphens w:val="0"/>
        <w:spacing w:after="0" w:line="240" w:lineRule="auto"/>
        <w:jc w:val="left"/>
        <w:rPr>
          <w:b/>
          <w:bCs/>
        </w:rPr>
      </w:pPr>
      <w:r w:rsidRPr="00252DC9">
        <w:rPr>
          <w:rStyle w:val="Strong"/>
        </w:rPr>
        <w:br w:type="page"/>
      </w:r>
    </w:p>
    <w:p w14:paraId="68AF8ED9" w14:textId="399A20B7" w:rsidR="00F34A9B" w:rsidRPr="00D27FF5" w:rsidRDefault="00F34A9B" w:rsidP="00D27FF5">
      <w:pPr>
        <w:pStyle w:val="NormalH"/>
        <w:jc w:val="both"/>
        <w:rPr>
          <w:color w:val="951B13"/>
        </w:rPr>
        <w:sectPr w:rsidR="00F34A9B" w:rsidRPr="00D27FF5"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51E7312D" w14:textId="77777777" w:rsidR="0063001D" w:rsidRDefault="0063001D" w:rsidP="00BA730B">
      <w:pPr>
        <w:rPr>
          <w:iCs/>
        </w:rPr>
      </w:pPr>
      <w:r w:rsidRPr="0063001D">
        <w:rPr>
          <w:iCs/>
        </w:rPr>
        <w:t>TypeScript là một siêu ngôn ngữ của JavaScript và được Microsoft tạo ra vào năm 2012 để hỗ trợ các nhà phát triển Javascript với các ứng dụng quy mô lớn. Typescript được thiết kế có cấu trúc cho các cơ sở mã nguồn lớn vì nó giúp tránh các lỗi phổ biến sẽ làm bạn gặp vấn đề, khó mở rộng dự án. Nó giúp các nhóm làm việc trên cùng một dự án dễ dàng hơn, vì ngôn ngữ cho phép sửa đổi và tạo mã có thể đọc được. Nếu có nhiều nhà phát triển làm việc trên một dự án, Typecript có thể ngăn chặn rất nhiều thời gian lãng phí khi gỡ lỗi</w:t>
      </w:r>
      <w:r>
        <w:rPr>
          <w:iCs/>
        </w:rPr>
        <w:t xml:space="preserve">. </w:t>
      </w:r>
    </w:p>
    <w:p w14:paraId="769F34E9" w14:textId="6B55B3FF" w:rsidR="00BA730B" w:rsidRDefault="0063001D" w:rsidP="00BA730B">
      <w:pPr>
        <w:rPr>
          <w:iCs/>
        </w:rPr>
      </w:pPr>
      <w:r w:rsidRPr="0063001D">
        <w:rPr>
          <w:iCs/>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5374FE73" w14:textId="77777777" w:rsidR="0063001D" w:rsidRPr="0063001D" w:rsidRDefault="0063001D" w:rsidP="00BA730B">
      <w:pPr>
        <w:rPr>
          <w:iCs/>
        </w:rPr>
      </w:pPr>
    </w:p>
    <w:p w14:paraId="292D8DFA" w14:textId="31BA6628" w:rsidR="00BA730B" w:rsidRDefault="00BA730B" w:rsidP="00BA730B">
      <w:pPr>
        <w:pStyle w:val="Heading2"/>
      </w:pPr>
      <w:bookmarkStart w:id="2" w:name="_Toc57272140"/>
      <w:r>
        <w:t>Công cụ quản lý</w:t>
      </w:r>
      <w:bookmarkEnd w:id="2"/>
    </w:p>
    <w:p w14:paraId="57405E2A" w14:textId="232C6885" w:rsidR="00D27FF5" w:rsidRDefault="00DA5CCC" w:rsidP="00587AEE">
      <w:pPr>
        <w:rPr>
          <w:color w:val="FF0000"/>
        </w:rPr>
      </w:pPr>
      <w:r>
        <w:rPr>
          <w:b/>
          <w:bCs/>
        </w:rPr>
        <w:t xml:space="preserve">Link </w:t>
      </w:r>
      <w:r w:rsidR="00C2490A" w:rsidRPr="0008695B">
        <w:rPr>
          <w:b/>
          <w:bCs/>
        </w:rPr>
        <w:t>Quản lý và phân chia công việc:</w:t>
      </w:r>
      <w:r w:rsidR="006519D7">
        <w:t xml:space="preserve"> MS Planner</w:t>
      </w:r>
      <w:r w:rsidR="00D27FF5">
        <w:t xml:space="preserve"> </w:t>
      </w:r>
      <w:hyperlink r:id="rId13" w:history="1">
        <w:r w:rsidR="00D27FF5" w:rsidRPr="00A25D6A">
          <w:rPr>
            <w:rStyle w:val="Hyperlink"/>
          </w:rPr>
          <w:t>https://tasks.office.com/husteduvn.onmicrosoft.com/vi/Home/Planner/?fbclid=IwAR210Lgkbp1tdd2kw66f39F4cu0x0Ou3-jH-zO-vaL8dtK9YzVHQN3sO9c4#/plancharts?groupId=705b4084-2cb9-4185-a2d9-6dc6d3dde1ce&amp;planId=Zk7U5gXIp0SK_Yil0yPOXMkAAH0V</w:t>
        </w:r>
      </w:hyperlink>
    </w:p>
    <w:p w14:paraId="126A1A8F" w14:textId="13BEF1AC"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177C6C" w:rsidRPr="00177C6C">
        <w:t>https://github.com/songokucadic1423/Type</w:t>
      </w:r>
      <w:bookmarkStart w:id="3" w:name="_GoBack"/>
      <w:bookmarkEnd w:id="3"/>
      <w:r w:rsidR="00177C6C" w:rsidRPr="00177C6C">
        <w:t>Script-Website</w:t>
      </w:r>
    </w:p>
    <w:p w14:paraId="22420DD7" w14:textId="77777777" w:rsidR="00DA5CCC" w:rsidRDefault="00DA5CCC" w:rsidP="00587AEE"/>
    <w:p w14:paraId="5E1510E8" w14:textId="23360A6C" w:rsidR="00A62F4F" w:rsidRDefault="00A62F4F" w:rsidP="00A62F4F">
      <w:pPr>
        <w:pStyle w:val="Heading1"/>
      </w:pPr>
      <w:bookmarkStart w:id="4" w:name="_Toc57272141"/>
      <w:r>
        <w:t>Các nhân sự tham gia dự án</w:t>
      </w:r>
      <w:bookmarkEnd w:id="4"/>
    </w:p>
    <w:p w14:paraId="416F62C7" w14:textId="068E44CF" w:rsidR="00587AEE" w:rsidRDefault="00587AEE" w:rsidP="00587AEE">
      <w:pPr>
        <w:pStyle w:val="Heading2"/>
      </w:pPr>
      <w:bookmarkStart w:id="5" w:name="_Toc57272142"/>
      <w:r>
        <w:t>Thông tin liên hệ phía khách hàng</w:t>
      </w:r>
      <w:bookmarkEnd w:id="5"/>
    </w:p>
    <w:p w14:paraId="1AF25E24" w14:textId="601018CA" w:rsidR="0058075C" w:rsidRDefault="0058075C" w:rsidP="0058075C">
      <w:pPr>
        <w:rPr>
          <w:i/>
          <w:iCs/>
        </w:rPr>
      </w:pPr>
      <w:proofErr w:type="gramStart"/>
      <w:r w:rsidRPr="001C04DA">
        <w:rPr>
          <w:i/>
          <w:iCs/>
        </w:rPr>
        <w:t>Anh</w:t>
      </w:r>
      <w:r w:rsidR="00177C6C">
        <w:rPr>
          <w:i/>
          <w:iCs/>
        </w:rPr>
        <w:t xml:space="preserve"> :</w:t>
      </w:r>
      <w:proofErr w:type="gramEnd"/>
      <w:r w:rsidRPr="001C04DA">
        <w:rPr>
          <w:i/>
          <w:iCs/>
        </w:rPr>
        <w:t xml:space="preserve"> </w:t>
      </w:r>
      <w:r w:rsidR="00177C6C">
        <w:rPr>
          <w:i/>
          <w:iCs/>
        </w:rPr>
        <w:t>Nguyễn Tấn Việt Anh</w:t>
      </w:r>
    </w:p>
    <w:p w14:paraId="1FE6ED5F" w14:textId="38BF01ED" w:rsidR="00177C6C" w:rsidRDefault="00177C6C" w:rsidP="0058075C">
      <w:pPr>
        <w:rPr>
          <w:i/>
          <w:iCs/>
        </w:rPr>
      </w:pPr>
      <w:r>
        <w:rPr>
          <w:i/>
          <w:iCs/>
        </w:rPr>
        <w:t xml:space="preserve">Nghề </w:t>
      </w:r>
      <w:proofErr w:type="gramStart"/>
      <w:r>
        <w:rPr>
          <w:i/>
          <w:iCs/>
        </w:rPr>
        <w:t>nghiệp :</w:t>
      </w:r>
      <w:proofErr w:type="gramEnd"/>
      <w:r>
        <w:rPr>
          <w:i/>
          <w:iCs/>
        </w:rPr>
        <w:t xml:space="preserve"> CEO công ty Marketing</w:t>
      </w:r>
    </w:p>
    <w:p w14:paraId="188ACDF2" w14:textId="53D06DC6" w:rsidR="00177C6C" w:rsidRDefault="00177C6C" w:rsidP="0058075C">
      <w:pPr>
        <w:rPr>
          <w:i/>
          <w:iCs/>
        </w:rPr>
      </w:pPr>
      <w:proofErr w:type="gramStart"/>
      <w:r>
        <w:rPr>
          <w:i/>
          <w:iCs/>
        </w:rPr>
        <w:t>Tuổi :</w:t>
      </w:r>
      <w:proofErr w:type="gramEnd"/>
      <w:r>
        <w:rPr>
          <w:i/>
          <w:iCs/>
        </w:rPr>
        <w:t xml:space="preserve"> 21</w:t>
      </w:r>
    </w:p>
    <w:p w14:paraId="7E1027E8" w14:textId="63D5B5C8" w:rsidR="00177C6C" w:rsidRPr="001C04DA" w:rsidRDefault="00177C6C" w:rsidP="0058075C">
      <w:pPr>
        <w:rPr>
          <w:i/>
          <w:iCs/>
        </w:rPr>
      </w:pPr>
      <w:r>
        <w:rPr>
          <w:i/>
          <w:iCs/>
        </w:rPr>
        <w:t xml:space="preserve">Quê </w:t>
      </w:r>
      <w:proofErr w:type="gramStart"/>
      <w:r>
        <w:rPr>
          <w:i/>
          <w:iCs/>
        </w:rPr>
        <w:t>quán :</w:t>
      </w:r>
      <w:proofErr w:type="gramEnd"/>
      <w:r>
        <w:rPr>
          <w:i/>
          <w:iCs/>
        </w:rPr>
        <w:t xml:space="preserve"> Vinh – Nghệ An</w:t>
      </w:r>
    </w:p>
    <w:p w14:paraId="0EE106C2" w14:textId="29B24F99" w:rsidR="00587AEE" w:rsidRDefault="00587AEE" w:rsidP="00587AEE">
      <w:pPr>
        <w:pStyle w:val="Heading2"/>
      </w:pPr>
      <w:bookmarkStart w:id="6" w:name="_Toc57272143"/>
      <w:r>
        <w:t xml:space="preserve">Thông tin </w:t>
      </w:r>
      <w:r w:rsidR="003E1613">
        <w:t>thành viên nhóm</w:t>
      </w:r>
      <w:bookmarkEnd w:id="6"/>
    </w:p>
    <w:p w14:paraId="325B59B4" w14:textId="3DDF4A2E" w:rsidR="0058075C" w:rsidRDefault="0058075C" w:rsidP="0058075C">
      <w:pPr>
        <w:rPr>
          <w:i/>
          <w:iCs/>
        </w:rPr>
      </w:pPr>
      <w:r w:rsidRPr="001C04DA">
        <w:rPr>
          <w:i/>
          <w:iCs/>
        </w:rPr>
        <w:t>Lập trình viên</w:t>
      </w:r>
      <w:r w:rsidR="00177C6C">
        <w:rPr>
          <w:i/>
          <w:iCs/>
        </w:rPr>
        <w:t xml:space="preserve"> (front-end</w:t>
      </w:r>
      <w:proofErr w:type="gramStart"/>
      <w:r w:rsidR="00177C6C">
        <w:rPr>
          <w:i/>
          <w:iCs/>
        </w:rPr>
        <w:t xml:space="preserve">) </w:t>
      </w:r>
      <w:r w:rsidRPr="001C04DA">
        <w:rPr>
          <w:i/>
          <w:iCs/>
        </w:rPr>
        <w:t>:</w:t>
      </w:r>
      <w:proofErr w:type="gramEnd"/>
      <w:r w:rsidRPr="001C04DA">
        <w:rPr>
          <w:i/>
          <w:iCs/>
        </w:rPr>
        <w:t xml:space="preserve"> </w:t>
      </w:r>
      <w:r w:rsidR="00177C6C">
        <w:rPr>
          <w:i/>
          <w:iCs/>
        </w:rPr>
        <w:t>Nguyễn Tấn Nam Anh</w:t>
      </w:r>
    </w:p>
    <w:p w14:paraId="3A2DA725" w14:textId="38F7BED0" w:rsidR="00177C6C" w:rsidRPr="001C04DA" w:rsidRDefault="00177C6C" w:rsidP="0058075C">
      <w:pPr>
        <w:rPr>
          <w:i/>
          <w:iCs/>
        </w:rPr>
      </w:pPr>
      <w:r w:rsidRPr="001C04DA">
        <w:rPr>
          <w:i/>
          <w:iCs/>
        </w:rPr>
        <w:t>Lập trình viên</w:t>
      </w:r>
      <w:r>
        <w:rPr>
          <w:i/>
          <w:iCs/>
        </w:rPr>
        <w:t xml:space="preserve"> (</w:t>
      </w:r>
      <w:r>
        <w:rPr>
          <w:i/>
          <w:iCs/>
        </w:rPr>
        <w:t>back</w:t>
      </w:r>
      <w:r>
        <w:rPr>
          <w:i/>
          <w:iCs/>
        </w:rPr>
        <w:t>-end</w:t>
      </w:r>
      <w:proofErr w:type="gramStart"/>
      <w:r>
        <w:rPr>
          <w:i/>
          <w:iCs/>
        </w:rPr>
        <w:t xml:space="preserve">) </w:t>
      </w:r>
      <w:r w:rsidRPr="001C04DA">
        <w:rPr>
          <w:i/>
          <w:iCs/>
        </w:rPr>
        <w:t>:</w:t>
      </w:r>
      <w:proofErr w:type="gramEnd"/>
      <w:r w:rsidRPr="001C04DA">
        <w:rPr>
          <w:i/>
          <w:iCs/>
        </w:rPr>
        <w:t xml:space="preserve"> </w:t>
      </w:r>
      <w:r>
        <w:rPr>
          <w:i/>
          <w:iCs/>
        </w:rPr>
        <w:t>Nguyễn Tấn Nam Anh</w:t>
      </w:r>
    </w:p>
    <w:p w14:paraId="025AC51D" w14:textId="4F1120B2" w:rsidR="0058075C" w:rsidRDefault="00177C6C" w:rsidP="0058075C">
      <w:pPr>
        <w:rPr>
          <w:i/>
          <w:iCs/>
        </w:rPr>
      </w:pPr>
      <w:r>
        <w:rPr>
          <w:i/>
          <w:iCs/>
        </w:rPr>
        <w:t xml:space="preserve">Chuyên viên kiểm thử hệ </w:t>
      </w:r>
      <w:proofErr w:type="gramStart"/>
      <w:r>
        <w:rPr>
          <w:i/>
          <w:iCs/>
        </w:rPr>
        <w:t>thống :</w:t>
      </w:r>
      <w:proofErr w:type="gramEnd"/>
      <w:r>
        <w:rPr>
          <w:i/>
          <w:iCs/>
        </w:rPr>
        <w:t xml:space="preserve"> </w:t>
      </w:r>
      <w:r>
        <w:rPr>
          <w:i/>
          <w:iCs/>
        </w:rPr>
        <w:t>Nguyễn Tấn Nam Anh</w:t>
      </w:r>
    </w:p>
    <w:p w14:paraId="70256684" w14:textId="5E16156C" w:rsidR="00177C6C" w:rsidRPr="001C04DA" w:rsidRDefault="00177C6C" w:rsidP="0058075C">
      <w:pPr>
        <w:rPr>
          <w:i/>
          <w:iCs/>
        </w:rPr>
      </w:pPr>
      <w:r>
        <w:rPr>
          <w:i/>
          <w:iCs/>
        </w:rPr>
        <w:t xml:space="preserve">Chuyên viên phân tích thiết </w:t>
      </w:r>
      <w:proofErr w:type="gramStart"/>
      <w:r>
        <w:rPr>
          <w:i/>
          <w:iCs/>
        </w:rPr>
        <w:t>kế :</w:t>
      </w:r>
      <w:proofErr w:type="gramEnd"/>
      <w:r>
        <w:rPr>
          <w:i/>
          <w:iCs/>
        </w:rPr>
        <w:t xml:space="preserve"> </w:t>
      </w:r>
      <w:r>
        <w:rPr>
          <w:i/>
          <w:iCs/>
        </w:rPr>
        <w:t>Nguyễn Tấn Nam Anh</w:t>
      </w:r>
    </w:p>
    <w:p w14:paraId="1E7F1130" w14:textId="3C0E60F1" w:rsidR="00587AEE" w:rsidRDefault="00587AEE" w:rsidP="00587AEE">
      <w:pPr>
        <w:pStyle w:val="Heading2"/>
      </w:pPr>
      <w:bookmarkStart w:id="7" w:name="_Toc57272144"/>
      <w:r>
        <w:t>Phân chia vai trò của thành viên dự án và khách hàng</w:t>
      </w:r>
      <w:bookmarkEnd w:id="7"/>
    </w:p>
    <w:p w14:paraId="4FC2A634" w14:textId="77777777" w:rsidR="00177C6C" w:rsidRDefault="00177C6C" w:rsidP="00A17A47">
      <w:pPr>
        <w:rPr>
          <w:i/>
          <w:iCs/>
        </w:rPr>
      </w:pPr>
      <w:r>
        <w:rPr>
          <w:i/>
          <w:iCs/>
        </w:rPr>
        <w:t>Trưởng nhóm : Nguyễn Tấn Nam Anh</w:t>
      </w:r>
    </w:p>
    <w:p w14:paraId="051E412C" w14:textId="77777777" w:rsidR="008225D3" w:rsidRDefault="00177C6C" w:rsidP="00177C6C">
      <w:pPr>
        <w:pStyle w:val="ListParagraph"/>
        <w:numPr>
          <w:ilvl w:val="0"/>
          <w:numId w:val="41"/>
        </w:numPr>
        <w:rPr>
          <w:i/>
          <w:iCs/>
        </w:rPr>
      </w:pPr>
      <w:r>
        <w:rPr>
          <w:i/>
          <w:iCs/>
        </w:rPr>
        <w:t>X</w:t>
      </w:r>
      <w:r w:rsidRPr="00177C6C">
        <w:rPr>
          <w:i/>
          <w:iCs/>
        </w:rPr>
        <w:t>ây dựng database</w:t>
      </w:r>
    </w:p>
    <w:p w14:paraId="6A71C72B" w14:textId="3459459E" w:rsidR="00177C6C" w:rsidRDefault="008225D3" w:rsidP="00177C6C">
      <w:pPr>
        <w:pStyle w:val="ListParagraph"/>
        <w:numPr>
          <w:ilvl w:val="0"/>
          <w:numId w:val="41"/>
        </w:numPr>
        <w:rPr>
          <w:i/>
          <w:iCs/>
        </w:rPr>
      </w:pPr>
      <w:r>
        <w:rPr>
          <w:i/>
          <w:iCs/>
        </w:rPr>
        <w:t>P</w:t>
      </w:r>
      <w:r w:rsidR="00177C6C" w:rsidRPr="00177C6C">
        <w:rPr>
          <w:i/>
          <w:iCs/>
        </w:rPr>
        <w:t xml:space="preserve">hân tích, thiết kế hệ thống, gặp mặt và trao đổi với khách </w:t>
      </w:r>
      <w:r>
        <w:rPr>
          <w:i/>
          <w:iCs/>
        </w:rPr>
        <w:t>hà</w:t>
      </w:r>
      <w:r w:rsidR="00177C6C" w:rsidRPr="00177C6C">
        <w:rPr>
          <w:i/>
          <w:iCs/>
        </w:rPr>
        <w:t>ng.</w:t>
      </w:r>
    </w:p>
    <w:p w14:paraId="5FD08A26" w14:textId="28E7EB81" w:rsidR="008225D3" w:rsidRDefault="008225D3" w:rsidP="00177C6C">
      <w:pPr>
        <w:pStyle w:val="ListParagraph"/>
        <w:numPr>
          <w:ilvl w:val="0"/>
          <w:numId w:val="41"/>
        </w:numPr>
        <w:rPr>
          <w:i/>
          <w:iCs/>
        </w:rPr>
      </w:pPr>
      <w:r>
        <w:rPr>
          <w:i/>
          <w:iCs/>
        </w:rPr>
        <w:lastRenderedPageBreak/>
        <w:t>Xây dựng giao diện hệ thống</w:t>
      </w:r>
    </w:p>
    <w:p w14:paraId="644276EC" w14:textId="773C9E8B" w:rsidR="008225D3" w:rsidRPr="00177C6C" w:rsidRDefault="008225D3" w:rsidP="00177C6C">
      <w:pPr>
        <w:pStyle w:val="ListParagraph"/>
        <w:numPr>
          <w:ilvl w:val="0"/>
          <w:numId w:val="41"/>
        </w:numPr>
        <w:rPr>
          <w:i/>
          <w:iCs/>
        </w:rPr>
      </w:pPr>
      <w:r>
        <w:rPr>
          <w:i/>
          <w:iCs/>
        </w:rPr>
        <w:t>Kiểm thử hệ thống</w:t>
      </w:r>
    </w:p>
    <w:p w14:paraId="7E24481E" w14:textId="77777777" w:rsidR="00177C6C" w:rsidRPr="001C04DA" w:rsidRDefault="00177C6C" w:rsidP="00A17A47">
      <w:pPr>
        <w:rPr>
          <w:i/>
          <w:iCs/>
        </w:rPr>
      </w:pP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57272145"/>
      <w:r>
        <w:t>Khảo sát dự án</w:t>
      </w:r>
      <w:bookmarkEnd w:id="8"/>
    </w:p>
    <w:p w14:paraId="4EFA2D31" w14:textId="67E2BDDC" w:rsidR="00344D7B" w:rsidRDefault="00223405" w:rsidP="00A9178E">
      <w:pPr>
        <w:pStyle w:val="Heading2"/>
      </w:pPr>
      <w:bookmarkStart w:id="9" w:name="_Toc57272146"/>
      <w:r>
        <w:t>Thống kê</w:t>
      </w:r>
      <w:r w:rsidR="000F42AD">
        <w:t xml:space="preserve"> về mã nguồn</w:t>
      </w:r>
      <w:bookmarkEnd w:id="9"/>
    </w:p>
    <w:p w14:paraId="43B0502F" w14:textId="75D44432" w:rsidR="008225D3" w:rsidRPr="008225D3" w:rsidRDefault="008225D3" w:rsidP="008225D3">
      <w:pPr>
        <w:rPr>
          <w:i/>
          <w:iCs/>
        </w:rPr>
      </w:pPr>
      <w:r w:rsidRPr="008225D3">
        <w:rPr>
          <w:i/>
          <w:iCs/>
        </w:rPr>
        <w:t xml:space="preserve">Số lượng </w:t>
      </w:r>
      <w:proofErr w:type="gramStart"/>
      <w:r w:rsidRPr="008225D3">
        <w:rPr>
          <w:i/>
          <w:iCs/>
        </w:rPr>
        <w:t>folder</w:t>
      </w:r>
      <w:r>
        <w:rPr>
          <w:i/>
          <w:iCs/>
        </w:rPr>
        <w:t xml:space="preserve"> </w:t>
      </w:r>
      <w:r w:rsidRPr="008225D3">
        <w:rPr>
          <w:i/>
          <w:iCs/>
        </w:rPr>
        <w:t>:</w:t>
      </w:r>
      <w:proofErr w:type="gramEnd"/>
    </w:p>
    <w:p w14:paraId="40DF9E69" w14:textId="7089926E" w:rsidR="004A6FCF" w:rsidRPr="008225D3" w:rsidRDefault="008225D3" w:rsidP="008225D3">
      <w:pPr>
        <w:rPr>
          <w:i/>
          <w:iCs/>
        </w:rPr>
      </w:pPr>
      <w:r w:rsidRPr="008225D3">
        <w:rPr>
          <w:i/>
          <w:iCs/>
        </w:rPr>
        <w:t xml:space="preserve">Số lượng </w:t>
      </w:r>
      <w:proofErr w:type="gramStart"/>
      <w:r w:rsidRPr="008225D3">
        <w:rPr>
          <w:i/>
          <w:iCs/>
        </w:rPr>
        <w:t>file</w:t>
      </w:r>
      <w:r>
        <w:rPr>
          <w:i/>
          <w:iCs/>
        </w:rPr>
        <w:t xml:space="preserve"> </w:t>
      </w:r>
      <w:r w:rsidRPr="008225D3">
        <w:rPr>
          <w:i/>
          <w:iCs/>
        </w:rPr>
        <w:t>:</w:t>
      </w:r>
      <w:proofErr w:type="gramEnd"/>
      <w:r w:rsidRPr="008225D3">
        <w:rPr>
          <w:i/>
          <w:iCs/>
        </w:rPr>
        <w:t xml:space="preserve"> </w:t>
      </w:r>
    </w:p>
    <w:p w14:paraId="2F29ED99" w14:textId="5797DBCF" w:rsidR="008225D3" w:rsidRDefault="008225D3" w:rsidP="008225D3">
      <w:pPr>
        <w:pStyle w:val="ListParagraph"/>
        <w:numPr>
          <w:ilvl w:val="0"/>
          <w:numId w:val="40"/>
        </w:numPr>
        <w:rPr>
          <w:i/>
          <w:iCs/>
        </w:rPr>
      </w:pPr>
      <w:r>
        <w:rPr>
          <w:i/>
          <w:iCs/>
        </w:rPr>
        <w:t>Số lượng dòng code:</w:t>
      </w:r>
    </w:p>
    <w:p w14:paraId="77D86BF0" w14:textId="6F43DB2A" w:rsidR="008225D3" w:rsidRDefault="008225D3" w:rsidP="008225D3">
      <w:pPr>
        <w:pStyle w:val="ListParagraph"/>
        <w:numPr>
          <w:ilvl w:val="0"/>
          <w:numId w:val="40"/>
        </w:numPr>
        <w:rPr>
          <w:i/>
          <w:iCs/>
        </w:rPr>
      </w:pPr>
      <w:r>
        <w:rPr>
          <w:i/>
          <w:iCs/>
        </w:rPr>
        <w:t>SỐ lượng dòng chú thích:</w:t>
      </w:r>
    </w:p>
    <w:p w14:paraId="193BD824" w14:textId="53E4D71A" w:rsidR="008225D3" w:rsidRPr="008225D3" w:rsidRDefault="008225D3" w:rsidP="008225D3">
      <w:pPr>
        <w:rPr>
          <w:i/>
          <w:iCs/>
        </w:rPr>
      </w:pPr>
      <w:r>
        <w:rPr>
          <w:i/>
          <w:iCs/>
        </w:rPr>
        <w:t xml:space="preserve">Số lượng </w:t>
      </w:r>
      <w:proofErr w:type="gramStart"/>
      <w:r>
        <w:rPr>
          <w:i/>
          <w:iCs/>
        </w:rPr>
        <w:t>hàm :</w:t>
      </w:r>
      <w:proofErr w:type="gramEnd"/>
    </w:p>
    <w:p w14:paraId="4D38759C" w14:textId="1DE60DE0" w:rsidR="000F42AD" w:rsidRPr="000F42AD" w:rsidRDefault="000F42AD" w:rsidP="000F42AD">
      <w:pPr>
        <w:pStyle w:val="Heading2"/>
      </w:pPr>
      <w:bookmarkStart w:id="10" w:name="_Toc57272147"/>
      <w:r>
        <w:t>Thống kê về hợp tác</w:t>
      </w:r>
      <w:bookmarkEnd w:id="10"/>
    </w:p>
    <w:p w14:paraId="2DFF37F7" w14:textId="494B3D68" w:rsidR="00C179B2" w:rsidRDefault="000F42AD" w:rsidP="00223405">
      <w:pPr>
        <w:pStyle w:val="ListParagraph"/>
        <w:numPr>
          <w:ilvl w:val="0"/>
          <w:numId w:val="40"/>
        </w:numPr>
        <w:rPr>
          <w:i/>
          <w:iCs/>
        </w:rPr>
      </w:pPr>
      <w:r>
        <w:rPr>
          <w:i/>
          <w:iCs/>
        </w:rPr>
        <w:t xml:space="preserve">Số lượng collaborator tham </w:t>
      </w:r>
      <w:proofErr w:type="gramStart"/>
      <w:r>
        <w:rPr>
          <w:i/>
          <w:iCs/>
        </w:rPr>
        <w:t xml:space="preserve">dự </w:t>
      </w:r>
      <w:r w:rsidR="008225D3">
        <w:rPr>
          <w:i/>
          <w:iCs/>
        </w:rPr>
        <w:t>:</w:t>
      </w:r>
      <w:proofErr w:type="gramEnd"/>
      <w:r w:rsidR="008225D3">
        <w:rPr>
          <w:i/>
          <w:iCs/>
        </w:rPr>
        <w:t xml:space="preserve"> 1 collaborator</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350F0F56" w:rsidR="000F42AD" w:rsidRDefault="00887EF8" w:rsidP="00223405">
      <w:pPr>
        <w:pStyle w:val="ListParagraph"/>
        <w:numPr>
          <w:ilvl w:val="0"/>
          <w:numId w:val="40"/>
        </w:numPr>
        <w:rPr>
          <w:i/>
          <w:iCs/>
        </w:rPr>
      </w:pPr>
      <w:r>
        <w:rPr>
          <w:i/>
          <w:iCs/>
        </w:rPr>
        <w:t>Thông tin về</w:t>
      </w:r>
      <w:r w:rsidR="00230289">
        <w:rPr>
          <w:i/>
          <w:iCs/>
        </w:rPr>
        <w:t xml:space="preserve"> </w:t>
      </w:r>
      <w:r w:rsidR="008225D3">
        <w:rPr>
          <w:i/>
          <w:iCs/>
        </w:rPr>
        <w:t>1</w:t>
      </w:r>
      <w:r w:rsidR="00230289">
        <w:rPr>
          <w:i/>
          <w:iCs/>
        </w:rPr>
        <w:t xml:space="preserve"> người tham gia dự án nguồn </w:t>
      </w:r>
      <w:proofErr w:type="gramStart"/>
      <w:r w:rsidR="00230289">
        <w:rPr>
          <w:i/>
          <w:iCs/>
        </w:rPr>
        <w:t xml:space="preserve">mở </w:t>
      </w:r>
      <w:r w:rsidR="008225D3">
        <w:rPr>
          <w:i/>
          <w:iCs/>
        </w:rPr>
        <w:t>:</w:t>
      </w:r>
      <w:proofErr w:type="gramEnd"/>
    </w:p>
    <w:p w14:paraId="5F589DA5" w14:textId="09E8D9B3" w:rsidR="00887EF8" w:rsidRDefault="008225D3" w:rsidP="00887EF8">
      <w:pPr>
        <w:pStyle w:val="ListParagraph"/>
        <w:numPr>
          <w:ilvl w:val="1"/>
          <w:numId w:val="40"/>
        </w:numPr>
        <w:rPr>
          <w:i/>
          <w:iCs/>
        </w:rPr>
      </w:pPr>
      <w:r>
        <w:rPr>
          <w:i/>
          <w:iCs/>
        </w:rPr>
        <w:t>Nguyễn Tấn Nam Anh</w:t>
      </w:r>
    </w:p>
    <w:p w14:paraId="1D89ADE2" w14:textId="6B4A1DBC" w:rsidR="00887EF8" w:rsidRDefault="008225D3" w:rsidP="008225D3">
      <w:pPr>
        <w:pStyle w:val="ListParagraph"/>
        <w:numPr>
          <w:ilvl w:val="1"/>
          <w:numId w:val="40"/>
        </w:numPr>
        <w:rPr>
          <w:i/>
          <w:iCs/>
        </w:rPr>
      </w:pPr>
      <w:r w:rsidRPr="008225D3">
        <w:rPr>
          <w:i/>
          <w:iCs/>
        </w:rPr>
        <w:t>https://github.com/songokucadic1423</w:t>
      </w:r>
    </w:p>
    <w:p w14:paraId="7188314F" w14:textId="2BA07AA9" w:rsidR="00947316" w:rsidRDefault="0089595C" w:rsidP="00A9178E">
      <w:pPr>
        <w:pStyle w:val="Heading2"/>
      </w:pPr>
      <w:bookmarkStart w:id="11" w:name="_Toc57272148"/>
      <w:r>
        <w:t>Kết quả chạy thử nghiệm</w:t>
      </w:r>
      <w:bookmarkEnd w:id="11"/>
    </w:p>
    <w:p w14:paraId="4A1F7132" w14:textId="792AAC9A" w:rsidR="0089595C" w:rsidRDefault="008225D3" w:rsidP="0089595C">
      <w:pPr>
        <w:rPr>
          <w:i/>
          <w:iCs/>
        </w:rPr>
      </w:pPr>
      <w:r>
        <w:rPr>
          <w:i/>
          <w:iCs/>
        </w:rPr>
        <w:t>Truy cập vào TypeScript bằng cách cài đặt Visual Studio hoặc sử dụng NPM (Trình quản lý gói).</w:t>
      </w:r>
    </w:p>
    <w:p w14:paraId="752C911E" w14:textId="41954396" w:rsidR="008225D3" w:rsidRDefault="008225D3" w:rsidP="0089595C">
      <w:pPr>
        <w:rPr>
          <w:i/>
          <w:iCs/>
        </w:rPr>
      </w:pPr>
      <w:r>
        <w:rPr>
          <w:i/>
          <w:iCs/>
        </w:rPr>
        <w:t>Sau khi cài đặt NPM, hãy viết lệnh sau trong terminal để cài đặt TS.</w:t>
      </w:r>
    </w:p>
    <w:p w14:paraId="65B48BFB" w14:textId="77777777" w:rsidR="008225D3" w:rsidRPr="008225D3" w:rsidRDefault="008225D3" w:rsidP="008225D3">
      <w:pPr>
        <w:widowControl/>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345" w:lineRule="atLeast"/>
        <w:jc w:val="left"/>
        <w:rPr>
          <w:rFonts w:ascii="Consolas" w:eastAsia="Times New Roman" w:hAnsi="Consolas" w:cs="Courier New"/>
          <w:color w:val="666666"/>
          <w:sz w:val="21"/>
          <w:szCs w:val="21"/>
          <w:lang w:eastAsia="en-US" w:bidi="ar-SA"/>
        </w:rPr>
      </w:pPr>
      <w:r w:rsidRPr="008225D3">
        <w:rPr>
          <w:rFonts w:ascii="Consolas" w:eastAsia="Times New Roman" w:hAnsi="Consolas" w:cs="Courier New"/>
          <w:color w:val="C5C8C6"/>
          <w:sz w:val="21"/>
          <w:szCs w:val="21"/>
          <w:lang w:eastAsia="en-US" w:bidi="ar-SA"/>
        </w:rPr>
        <w:t>npm install -g typescript</w:t>
      </w:r>
    </w:p>
    <w:p w14:paraId="64D60EB0" w14:textId="77777777" w:rsidR="00696C71" w:rsidRPr="00696C71" w:rsidRDefault="00696C71" w:rsidP="00696C71">
      <w:pPr>
        <w:rPr>
          <w:i/>
          <w:iCs/>
        </w:rPr>
      </w:pPr>
      <w:r w:rsidRPr="00696C71">
        <w:rPr>
          <w:i/>
          <w:iCs/>
        </w:rPr>
        <w:t>Để kiểm tra phiên bản bạn đang sử dụng, hãy chạy dòng lệnh sau</w:t>
      </w:r>
    </w:p>
    <w:p w14:paraId="39AC9829" w14:textId="77777777" w:rsidR="00696C71" w:rsidRDefault="00696C71" w:rsidP="00696C71">
      <w:pPr>
        <w:pStyle w:val="HTMLPreformatted"/>
        <w:pBdr>
          <w:top w:val="single" w:sz="6" w:space="2" w:color="888888"/>
          <w:left w:val="single" w:sz="6" w:space="2" w:color="888888"/>
          <w:bottom w:val="single" w:sz="6" w:space="2" w:color="888888"/>
          <w:right w:val="single" w:sz="6" w:space="2" w:color="888888"/>
        </w:pBdr>
        <w:shd w:val="clear" w:color="auto" w:fill="1D1F21"/>
        <w:spacing w:after="150" w:line="345" w:lineRule="atLeast"/>
        <w:rPr>
          <w:rFonts w:ascii="Consolas" w:hAnsi="Consolas"/>
          <w:color w:val="666666"/>
          <w:sz w:val="21"/>
          <w:szCs w:val="21"/>
        </w:rPr>
      </w:pPr>
      <w:r>
        <w:rPr>
          <w:rStyle w:val="pln"/>
          <w:rFonts w:ascii="Consolas" w:hAnsi="Consolas"/>
          <w:color w:val="C5C8C6"/>
          <w:sz w:val="21"/>
          <w:szCs w:val="21"/>
        </w:rPr>
        <w:t xml:space="preserve">tsc </w:t>
      </w:r>
      <w:r>
        <w:rPr>
          <w:rStyle w:val="pun"/>
          <w:rFonts w:ascii="Consolas" w:hAnsi="Consolas"/>
          <w:color w:val="C5C8C6"/>
          <w:sz w:val="21"/>
          <w:szCs w:val="21"/>
        </w:rPr>
        <w:t>-</w:t>
      </w:r>
      <w:r>
        <w:rPr>
          <w:rStyle w:val="pln"/>
          <w:rFonts w:ascii="Consolas" w:hAnsi="Consolas"/>
          <w:color w:val="C5C8C6"/>
          <w:sz w:val="21"/>
          <w:szCs w:val="21"/>
        </w:rPr>
        <w:t>v</w:t>
      </w:r>
    </w:p>
    <w:p w14:paraId="60A4461E" w14:textId="63DB816D" w:rsidR="00696C71" w:rsidRPr="00696C71" w:rsidRDefault="00696C71" w:rsidP="00696C71">
      <w:pPr>
        <w:rPr>
          <w:i/>
          <w:iCs/>
        </w:rPr>
      </w:pPr>
      <w:r w:rsidRPr="00696C71">
        <w:rPr>
          <w:i/>
          <w:iCs/>
        </w:rPr>
        <w:t>Trình biên dị</w:t>
      </w:r>
      <w:r>
        <w:rPr>
          <w:i/>
          <w:iCs/>
        </w:rPr>
        <w:t>ch TypeScript</w:t>
      </w:r>
    </w:p>
    <w:p w14:paraId="164EAC88" w14:textId="6F0EDCE8" w:rsidR="008225D3" w:rsidRDefault="00696C71" w:rsidP="00696C71">
      <w:pPr>
        <w:rPr>
          <w:i/>
          <w:iCs/>
        </w:rPr>
      </w:pPr>
      <w:r w:rsidRPr="00696C71">
        <w:rPr>
          <w:i/>
          <w:iCs/>
        </w:rPr>
        <w:t>Để biên dịch mã TS, chúng ta chạy lệnh tsc filename.ts. Điều này sẽ tạo ra một tệp JS cùng tên, vì vậy cuối cùng chúng ta có thể sử dụng nó trên trình duyệt.</w:t>
      </w:r>
    </w:p>
    <w:p w14:paraId="283D9F54" w14:textId="489090E1" w:rsidR="00696C71" w:rsidRDefault="00696C71" w:rsidP="00696C71">
      <w:pPr>
        <w:rPr>
          <w:i/>
          <w:iCs/>
        </w:rPr>
      </w:pPr>
    </w:p>
    <w:p w14:paraId="6D12F581" w14:textId="68E49926" w:rsidR="00696C71" w:rsidRDefault="00696C71" w:rsidP="00696C71">
      <w:pPr>
        <w:pStyle w:val="ListParagraph"/>
        <w:numPr>
          <w:ilvl w:val="0"/>
          <w:numId w:val="40"/>
        </w:numPr>
        <w:rPr>
          <w:i/>
          <w:iCs/>
        </w:rPr>
      </w:pPr>
      <w:r>
        <w:rPr>
          <w:i/>
          <w:iCs/>
        </w:rPr>
        <w:t>Clone mã nguồn từ git:</w:t>
      </w:r>
    </w:p>
    <w:p w14:paraId="61C20426" w14:textId="79AF5CB5" w:rsidR="00696C71" w:rsidRDefault="00696C71" w:rsidP="00696C71">
      <w:pPr>
        <w:pStyle w:val="ListParagraph"/>
        <w:ind w:left="720"/>
        <w:rPr>
          <w:i/>
          <w:iCs/>
        </w:rPr>
      </w:pPr>
      <w:r>
        <w:rPr>
          <w:i/>
          <w:iCs/>
        </w:rPr>
        <w:t xml:space="preserve">git clone </w:t>
      </w:r>
      <w:hyperlink r:id="rId14" w:history="1">
        <w:r w:rsidRPr="00A25D6A">
          <w:rPr>
            <w:rStyle w:val="Hyperlink"/>
            <w:i/>
            <w:iCs/>
          </w:rPr>
          <w:t>https://github.com/microsoft/TypeScript-Website</w:t>
        </w:r>
      </w:hyperlink>
    </w:p>
    <w:p w14:paraId="39B6C991" w14:textId="2827D2C8" w:rsidR="00696C71" w:rsidRDefault="00696C71" w:rsidP="00696C71">
      <w:pPr>
        <w:pStyle w:val="ListParagraph"/>
        <w:ind w:left="720"/>
        <w:rPr>
          <w:i/>
          <w:iCs/>
        </w:rPr>
      </w:pPr>
      <w:r>
        <w:rPr>
          <w:i/>
          <w:iCs/>
        </w:rPr>
        <w:t>cd TypeScript-website</w:t>
      </w:r>
    </w:p>
    <w:p w14:paraId="1ACE1B39" w14:textId="62E9D8D4" w:rsidR="00696C71" w:rsidRDefault="00696C71" w:rsidP="00696C71">
      <w:pPr>
        <w:pStyle w:val="ListParagraph"/>
        <w:ind w:left="720"/>
        <w:rPr>
          <w:i/>
          <w:iCs/>
        </w:rPr>
      </w:pPr>
      <w:r>
        <w:rPr>
          <w:i/>
          <w:iCs/>
        </w:rPr>
        <w:lastRenderedPageBreak/>
        <w:t>yarn install</w:t>
      </w:r>
    </w:p>
    <w:p w14:paraId="403018E1" w14:textId="68CD4B9C" w:rsidR="00696C71" w:rsidRDefault="00696C71" w:rsidP="00696C71">
      <w:pPr>
        <w:pStyle w:val="ListParagraph"/>
        <w:ind w:left="720"/>
        <w:rPr>
          <w:i/>
          <w:iCs/>
        </w:rPr>
      </w:pPr>
      <w:r>
        <w:rPr>
          <w:i/>
          <w:iCs/>
        </w:rPr>
        <w:t>code.</w:t>
      </w:r>
    </w:p>
    <w:p w14:paraId="26DA8726" w14:textId="7E9B776E" w:rsidR="00696C71" w:rsidRDefault="00696C71" w:rsidP="00696C71">
      <w:pPr>
        <w:pStyle w:val="ListParagraph"/>
        <w:ind w:left="720"/>
        <w:rPr>
          <w:i/>
          <w:iCs/>
        </w:rPr>
      </w:pPr>
      <w:r>
        <w:rPr>
          <w:i/>
          <w:iCs/>
        </w:rPr>
        <w:t># Then:</w:t>
      </w:r>
    </w:p>
    <w:p w14:paraId="2D41AD20" w14:textId="1105F3F5" w:rsidR="00696C71" w:rsidRDefault="00696C71" w:rsidP="00696C71">
      <w:pPr>
        <w:pStyle w:val="ListParagraph"/>
        <w:ind w:left="720"/>
        <w:rPr>
          <w:i/>
          <w:iCs/>
        </w:rPr>
      </w:pPr>
      <w:r>
        <w:rPr>
          <w:i/>
          <w:iCs/>
        </w:rPr>
        <w:t>yarn bootstrap</w:t>
      </w:r>
    </w:p>
    <w:p w14:paraId="187F635B" w14:textId="6EAD9BBA" w:rsidR="00696C71" w:rsidRPr="0089595C" w:rsidRDefault="00696C71" w:rsidP="00696C71">
      <w:pPr>
        <w:pStyle w:val="ListParagraph"/>
        <w:ind w:left="720"/>
        <w:rPr>
          <w:i/>
          <w:iCs/>
        </w:rPr>
      </w:pPr>
      <w:r>
        <w:rPr>
          <w:i/>
          <w:iCs/>
        </w:rPr>
        <w:t>yarn start</w:t>
      </w:r>
    </w:p>
    <w:p w14:paraId="1118375C" w14:textId="6CC72E07" w:rsidR="00F3362F" w:rsidRDefault="00AD13E4" w:rsidP="00A9178E">
      <w:pPr>
        <w:pStyle w:val="Heading2"/>
      </w:pPr>
      <w:bookmarkStart w:id="12" w:name="_Toc57272149"/>
      <w:r>
        <w:t>Phạm vi</w:t>
      </w:r>
      <w:r w:rsidR="00DD00D8">
        <w:t xml:space="preserve"> dự án</w:t>
      </w:r>
      <w:bookmarkEnd w:id="12"/>
    </w:p>
    <w:p w14:paraId="303DB423" w14:textId="1FE35C1F" w:rsidR="00A01B4E" w:rsidRPr="00A01B4E" w:rsidRDefault="00696C71" w:rsidP="00A01B4E">
      <w:pPr>
        <w:rPr>
          <w:i/>
          <w:iCs/>
        </w:rPr>
      </w:pPr>
      <w:r>
        <w:rPr>
          <w:i/>
          <w:iCs/>
        </w:rPr>
        <w:t>Dự án chạy được trên nền tảng window, macOS</w:t>
      </w:r>
    </w:p>
    <w:p w14:paraId="51906836" w14:textId="543D8E3B" w:rsidR="00802E21" w:rsidRDefault="00802E21" w:rsidP="00F16A81">
      <w:pPr>
        <w:pStyle w:val="Heading1"/>
      </w:pPr>
      <w:bookmarkStart w:id="13" w:name="_Toc57272150"/>
      <w:r>
        <w:t>Giao tiếp/Trao đổi thông tin</w:t>
      </w:r>
      <w:bookmarkEnd w:id="13"/>
    </w:p>
    <w:p w14:paraId="5042BED5" w14:textId="04A952D4" w:rsidR="00802E21" w:rsidRPr="00802E21" w:rsidRDefault="00696C71" w:rsidP="00802E21">
      <w:pPr>
        <w:rPr>
          <w:i/>
          <w:iCs/>
        </w:rPr>
      </w:pPr>
      <w:r>
        <w:rPr>
          <w:i/>
          <w:iCs/>
        </w:rPr>
        <w:t>Một tuần nhóm gặp gỡ khách hàng trao đổi 2-3 lần về tiến độ và công việc về dự án</w:t>
      </w:r>
    </w:p>
    <w:p w14:paraId="201D3D5C" w14:textId="571BF035" w:rsidR="00E31DB9" w:rsidRDefault="00E31DB9" w:rsidP="00F16A81">
      <w:pPr>
        <w:pStyle w:val="Heading1"/>
      </w:pPr>
      <w:bookmarkStart w:id="14" w:name="_Toc57272151"/>
      <w:r>
        <w:t>Ước lượng</w:t>
      </w:r>
      <w:r w:rsidR="0011003A">
        <w:t xml:space="preserve"> chung</w:t>
      </w:r>
      <w:bookmarkEnd w:id="14"/>
    </w:p>
    <w:p w14:paraId="7CB60D16" w14:textId="7C752AC3" w:rsidR="002814C8" w:rsidRDefault="002814C8" w:rsidP="00E31DB9">
      <w:pPr>
        <w:pStyle w:val="Heading2"/>
      </w:pPr>
      <w:bookmarkStart w:id="15" w:name="_Toc57272152"/>
      <w:r>
        <w:t>Ước lượng thời gian</w:t>
      </w:r>
      <w:bookmarkEnd w:id="15"/>
    </w:p>
    <w:p w14:paraId="698E473B" w14:textId="4D65F328" w:rsidR="00327CC3" w:rsidRDefault="000C6EB0" w:rsidP="00696C71">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696C71">
        <w:rPr>
          <w:i/>
          <w:iCs/>
        </w:rPr>
        <w:t>4 tuần</w:t>
      </w:r>
    </w:p>
    <w:p w14:paraId="0B40C28B" w14:textId="6761C790" w:rsidR="000123C4" w:rsidRDefault="000123C4" w:rsidP="00327CC3">
      <w:pPr>
        <w:pStyle w:val="ListParagraph"/>
        <w:numPr>
          <w:ilvl w:val="0"/>
          <w:numId w:val="40"/>
        </w:numPr>
        <w:rPr>
          <w:i/>
          <w:iCs/>
        </w:rPr>
      </w:pPr>
      <w:r>
        <w:rPr>
          <w:i/>
          <w:iCs/>
        </w:rPr>
        <w:t xml:space="preserve">Để </w:t>
      </w:r>
      <w:r w:rsidR="00696C71">
        <w:rPr>
          <w:i/>
          <w:iCs/>
        </w:rPr>
        <w:t>hiểu rõ mã nguồn mở cần 2 tháng</w:t>
      </w:r>
    </w:p>
    <w:p w14:paraId="2D31E00A" w14:textId="4A65075E" w:rsidR="00696C71" w:rsidRPr="00327CC3" w:rsidRDefault="00696C71" w:rsidP="00327CC3">
      <w:pPr>
        <w:pStyle w:val="ListParagraph"/>
        <w:numPr>
          <w:ilvl w:val="0"/>
          <w:numId w:val="40"/>
        </w:numPr>
        <w:rPr>
          <w:i/>
          <w:iCs/>
        </w:rPr>
      </w:pPr>
      <w:r>
        <w:rPr>
          <w:i/>
          <w:iCs/>
        </w:rPr>
        <w:t>Để thay đổi giao diện, chỉnh sửa các tính năng cần 3 tháng</w:t>
      </w:r>
    </w:p>
    <w:p w14:paraId="33628FB7" w14:textId="0FE0EABF" w:rsidR="00D466C7" w:rsidRDefault="002814C8" w:rsidP="00E31DB9">
      <w:pPr>
        <w:pStyle w:val="Heading2"/>
      </w:pPr>
      <w:bookmarkStart w:id="16" w:name="_Toc57272153"/>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7" w:name="_Toc57272154"/>
      <w:r>
        <w:t>Ước lượng giá thành</w:t>
      </w:r>
      <w:bookmarkEnd w:id="17"/>
    </w:p>
    <w:p w14:paraId="44E85B20" w14:textId="572E94E8"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696C71">
        <w:rPr>
          <w:i/>
        </w:rPr>
        <w:t xml:space="preserve"> : 120 triệu đồng</w:t>
      </w:r>
    </w:p>
    <w:p w14:paraId="5B12B085" w14:textId="7F8FFEF9" w:rsidR="003E6A70" w:rsidRDefault="003E6A70" w:rsidP="003D6029">
      <w:pPr>
        <w:rPr>
          <w:i/>
        </w:rPr>
      </w:pPr>
      <w:r>
        <w:rPr>
          <w:i/>
        </w:rPr>
        <w:t>Chi phí vận hành</w:t>
      </w:r>
      <w:r w:rsidR="003C2146">
        <w:rPr>
          <w:i/>
        </w:rPr>
        <w:t>, quản lý, hành chính</w:t>
      </w:r>
      <w:r w:rsidR="00696C71">
        <w:rPr>
          <w:i/>
        </w:rPr>
        <w:t>: 40 triệu đồng</w:t>
      </w:r>
    </w:p>
    <w:p w14:paraId="150ECCDC" w14:textId="3741A2C3" w:rsidR="003C2146" w:rsidRDefault="003C2146" w:rsidP="003D6029">
      <w:pPr>
        <w:rPr>
          <w:i/>
        </w:rPr>
      </w:pPr>
      <w:r>
        <w:rPr>
          <w:i/>
        </w:rPr>
        <w:t>Chi phí kính doanh, quảng cáo, tiếp thị</w:t>
      </w:r>
      <w:r w:rsidR="00696C71">
        <w:rPr>
          <w:i/>
        </w:rPr>
        <w:t>: 100 triệu đồng</w:t>
      </w:r>
    </w:p>
    <w:p w14:paraId="578C2CD0" w14:textId="2114E611" w:rsidR="00D65A38" w:rsidRDefault="00D65A38" w:rsidP="00D65A38">
      <w:pPr>
        <w:pStyle w:val="Heading1"/>
      </w:pPr>
      <w:bookmarkStart w:id="18" w:name="_Toc57272155"/>
      <w:r>
        <w:t>Ước lượng chất lượng</w:t>
      </w:r>
      <w:bookmarkEnd w:id="18"/>
    </w:p>
    <w:p w14:paraId="32007B6F" w14:textId="2FAE5FF0" w:rsidR="00D65A38" w:rsidRDefault="00FF6F60" w:rsidP="003D6029">
      <w:pPr>
        <w:rPr>
          <w:i/>
        </w:rPr>
      </w:pPr>
      <w:r>
        <w:rPr>
          <w:i/>
        </w:rPr>
        <w:t xml:space="preserve">Ước lượng số dòng </w:t>
      </w:r>
      <w:proofErr w:type="gramStart"/>
      <w:r>
        <w:rPr>
          <w:i/>
        </w:rPr>
        <w:t>code</w:t>
      </w:r>
      <w:r w:rsidR="005B48D7">
        <w:rPr>
          <w:i/>
        </w:rPr>
        <w:t xml:space="preserve"> :</w:t>
      </w:r>
      <w:proofErr w:type="gramEnd"/>
      <w:r w:rsidR="005B48D7">
        <w:rPr>
          <w:i/>
        </w:rPr>
        <w:t xml:space="preserve"> </w:t>
      </w:r>
    </w:p>
    <w:p w14:paraId="49FE857A" w14:textId="673D03A4" w:rsidR="00FF6F60" w:rsidRDefault="00FF6F60" w:rsidP="003D6029">
      <w:pPr>
        <w:rPr>
          <w:i/>
        </w:rPr>
      </w:pPr>
      <w:r>
        <w:rPr>
          <w:i/>
        </w:rPr>
        <w:t xml:space="preserve">Ước lượng số </w:t>
      </w:r>
      <w:proofErr w:type="gramStart"/>
      <w:r>
        <w:rPr>
          <w:i/>
        </w:rPr>
        <w:t>testcase</w:t>
      </w:r>
      <w:r w:rsidR="005B48D7">
        <w:rPr>
          <w:i/>
        </w:rPr>
        <w:t xml:space="preserve"> :</w:t>
      </w:r>
      <w:proofErr w:type="gramEnd"/>
    </w:p>
    <w:p w14:paraId="22C571DC" w14:textId="041DED94"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5B48D7">
        <w:rPr>
          <w:i/>
          <w:lang w:val="fr-FR"/>
        </w:rPr>
        <w:t xml:space="preserve"> : </w:t>
      </w:r>
    </w:p>
    <w:p w14:paraId="4CF86AEA" w14:textId="57958CCB" w:rsidR="005B48D7" w:rsidRDefault="005B48D7" w:rsidP="003D6029">
      <w:pPr>
        <w:rPr>
          <w:i/>
          <w:lang w:val="fr-FR"/>
        </w:rPr>
      </w:pPr>
      <w:r w:rsidRPr="009D5FF7">
        <w:rPr>
          <w:i/>
          <w:lang w:val="fr-FR"/>
        </w:rPr>
        <w:t xml:space="preserve">Qui định </w:t>
      </w:r>
      <w:r w:rsidR="009D5FF7" w:rsidRPr="009D5FF7">
        <w:rPr>
          <w:i/>
          <w:lang w:val="fr-FR"/>
        </w:rPr>
        <w:t>về số</w:t>
      </w:r>
      <w:r>
        <w:rPr>
          <w:i/>
          <w:lang w:val="fr-FR"/>
        </w:rPr>
        <w:t xml:space="preserve"> unit test :</w:t>
      </w:r>
    </w:p>
    <w:p w14:paraId="2715EB7B" w14:textId="46B4E34D" w:rsidR="009D5FF7" w:rsidRPr="009D5FF7" w:rsidRDefault="005B48D7" w:rsidP="003D6029">
      <w:pPr>
        <w:rPr>
          <w:i/>
          <w:lang w:val="fr-FR"/>
        </w:rPr>
      </w:pPr>
      <w:r w:rsidRPr="009D5FF7">
        <w:rPr>
          <w:i/>
          <w:lang w:val="fr-FR"/>
        </w:rPr>
        <w:lastRenderedPageBreak/>
        <w:t>Qui định</w:t>
      </w:r>
      <w:r>
        <w:rPr>
          <w:i/>
          <w:lang w:val="fr-FR"/>
        </w:rPr>
        <w:t xml:space="preserve"> về số </w:t>
      </w:r>
      <w:r w:rsidR="009D5FF7" w:rsidRPr="009D5FF7">
        <w:rPr>
          <w:i/>
          <w:lang w:val="fr-FR"/>
        </w:rPr>
        <w:t>au</w:t>
      </w:r>
      <w:r w:rsidR="009D5FF7">
        <w:rPr>
          <w:i/>
          <w:lang w:val="fr-FR"/>
        </w:rPr>
        <w:t>tomation test</w:t>
      </w:r>
      <w:r>
        <w:rPr>
          <w:i/>
          <w:lang w:val="fr-FR"/>
        </w:rPr>
        <w:t> :</w:t>
      </w:r>
    </w:p>
    <w:p w14:paraId="46C3CD65" w14:textId="51F65BDC" w:rsidR="005E2D65" w:rsidRDefault="005E2D65" w:rsidP="005E2D65">
      <w:pPr>
        <w:pStyle w:val="Heading1"/>
      </w:pPr>
      <w:bookmarkStart w:id="19" w:name="_Toc57272156"/>
      <w:r>
        <w:t>Đóng dự án</w:t>
      </w:r>
      <w:bookmarkEnd w:id="19"/>
    </w:p>
    <w:p w14:paraId="37A5DC86" w14:textId="03D73393" w:rsidR="008E6AE9" w:rsidRPr="00D1020B" w:rsidRDefault="00D1020B" w:rsidP="00D1020B">
      <w:pPr>
        <w:pStyle w:val="Heading2"/>
      </w:pPr>
      <w:bookmarkStart w:id="20" w:name="_Toc57272157"/>
      <w:r>
        <w:t>Quản lý mã nguồn</w:t>
      </w:r>
      <w:bookmarkEnd w:id="20"/>
    </w:p>
    <w:p w14:paraId="2E646AEC" w14:textId="53D82CD3" w:rsidR="006A739D" w:rsidRDefault="00DD4BB4" w:rsidP="006A739D">
      <w:pPr>
        <w:pStyle w:val="ListParagraph"/>
        <w:numPr>
          <w:ilvl w:val="0"/>
          <w:numId w:val="37"/>
        </w:numPr>
      </w:pPr>
      <w:r>
        <w:t>Số commit của mỗi người</w:t>
      </w:r>
    </w:p>
    <w:p w14:paraId="273C7A30" w14:textId="1294C23E" w:rsidR="005B48D7" w:rsidRDefault="005B48D7" w:rsidP="005B48D7">
      <w:pPr>
        <w:pStyle w:val="ListParagraph"/>
        <w:ind w:left="720"/>
      </w:pPr>
      <w:r>
        <w:t xml:space="preserve">Nguyễn Tấn Nam Anh: </w:t>
      </w:r>
    </w:p>
    <w:p w14:paraId="06E3DE0E" w14:textId="226CDED0" w:rsidR="00DD4BB4" w:rsidRDefault="00DD4BB4" w:rsidP="006A739D">
      <w:pPr>
        <w:pStyle w:val="ListParagraph"/>
        <w:numPr>
          <w:ilvl w:val="0"/>
          <w:numId w:val="37"/>
        </w:numPr>
      </w:pPr>
      <w:r>
        <w:t>Phân bố commit của dự</w:t>
      </w:r>
      <w:r w:rsidR="005B48D7">
        <w:t xml:space="preserve"> </w:t>
      </w:r>
      <w:proofErr w:type="gramStart"/>
      <w:r w:rsidR="005B48D7">
        <w:t>án :</w:t>
      </w:r>
      <w:proofErr w:type="gramEnd"/>
      <w:r w:rsidR="005B48D7">
        <w:t xml:space="preserve"> commit từ ngày</w:t>
      </w:r>
      <w:r w:rsidR="00977564">
        <w:t xml:space="preserve"> 16/12/2020 – 17/12/2020</w:t>
      </w:r>
      <w:r w:rsidR="005B48D7">
        <w:t xml:space="preserve"> </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1" w:name="_Toc57272158"/>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1BAF5FCC" w:rsidR="00BC1A91" w:rsidRDefault="00977564" w:rsidP="00BC1A91">
      <w:pPr>
        <w:rPr>
          <w:lang w:eastAsia="en-US" w:bidi="ar-SA"/>
        </w:rPr>
      </w:pPr>
      <w:r>
        <w:rPr>
          <w:lang w:eastAsia="en-US" w:bidi="ar-SA"/>
        </w:rPr>
        <w:t>Documentation:</w:t>
      </w:r>
    </w:p>
    <w:p w14:paraId="6211A937" w14:textId="27A50A15" w:rsidR="00977564" w:rsidRPr="00BC1A91" w:rsidRDefault="00977564" w:rsidP="00977564">
      <w:pPr>
        <w:pStyle w:val="ListParagraph"/>
        <w:numPr>
          <w:ilvl w:val="0"/>
          <w:numId w:val="40"/>
        </w:numPr>
        <w:rPr>
          <w:lang w:eastAsia="en-US" w:bidi="ar-SA"/>
        </w:rPr>
      </w:pPr>
    </w:p>
    <w:p w14:paraId="17965795" w14:textId="77777777" w:rsidR="003F1120" w:rsidRPr="003F1120" w:rsidRDefault="003F1120" w:rsidP="003F1120"/>
    <w:sectPr w:rsidR="003F1120" w:rsidRPr="003F1120"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69E23" w14:textId="77777777" w:rsidR="00E1015A" w:rsidRDefault="00E1015A">
      <w:r>
        <w:separator/>
      </w:r>
    </w:p>
    <w:p w14:paraId="795DA12B" w14:textId="77777777" w:rsidR="00E1015A" w:rsidRDefault="00E1015A"/>
  </w:endnote>
  <w:endnote w:type="continuationSeparator" w:id="0">
    <w:p w14:paraId="5BB3B9CC" w14:textId="77777777" w:rsidR="00E1015A" w:rsidRDefault="00E1015A">
      <w:r>
        <w:continuationSeparator/>
      </w:r>
    </w:p>
    <w:p w14:paraId="18EBABD1" w14:textId="77777777" w:rsidR="00E1015A" w:rsidRDefault="00E1015A"/>
  </w:endnote>
  <w:endnote w:type="continuationNotice" w:id="1">
    <w:p w14:paraId="26D84CD1" w14:textId="77777777" w:rsidR="00E1015A" w:rsidRDefault="00E101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C6D0E7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D7D0B">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496D6A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D7D0B">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D7D0B">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FA996" w14:textId="77777777" w:rsidR="00E1015A" w:rsidRDefault="00E1015A">
      <w:r>
        <w:separator/>
      </w:r>
    </w:p>
    <w:p w14:paraId="6BC98BEC" w14:textId="77777777" w:rsidR="00E1015A" w:rsidRDefault="00E1015A"/>
  </w:footnote>
  <w:footnote w:type="continuationSeparator" w:id="0">
    <w:p w14:paraId="4B80640E" w14:textId="77777777" w:rsidR="00E1015A" w:rsidRDefault="00E1015A">
      <w:r>
        <w:continuationSeparator/>
      </w:r>
    </w:p>
    <w:p w14:paraId="178B558A" w14:textId="77777777" w:rsidR="00E1015A" w:rsidRDefault="00E1015A"/>
  </w:footnote>
  <w:footnote w:type="continuationNotice" w:id="1">
    <w:p w14:paraId="3101DEA3" w14:textId="77777777" w:rsidR="00E1015A" w:rsidRDefault="00E1015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A931CC2"/>
    <w:multiLevelType w:val="hybridMultilevel"/>
    <w:tmpl w:val="A23C77EC"/>
    <w:lvl w:ilvl="0" w:tplc="2C46EDA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5"/>
  </w:num>
  <w:num w:numId="25">
    <w:abstractNumId w:val="30"/>
  </w:num>
  <w:num w:numId="26">
    <w:abstractNumId w:val="26"/>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77C6C"/>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8D7"/>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001D"/>
    <w:rsid w:val="006312F5"/>
    <w:rsid w:val="00642F63"/>
    <w:rsid w:val="00643D16"/>
    <w:rsid w:val="00644387"/>
    <w:rsid w:val="00645808"/>
    <w:rsid w:val="00646789"/>
    <w:rsid w:val="00651187"/>
    <w:rsid w:val="006519D7"/>
    <w:rsid w:val="006526C5"/>
    <w:rsid w:val="00654A5B"/>
    <w:rsid w:val="006645F5"/>
    <w:rsid w:val="00664B82"/>
    <w:rsid w:val="00666F0F"/>
    <w:rsid w:val="006677AA"/>
    <w:rsid w:val="00667DD5"/>
    <w:rsid w:val="0067312C"/>
    <w:rsid w:val="00676795"/>
    <w:rsid w:val="00682351"/>
    <w:rsid w:val="0068390E"/>
    <w:rsid w:val="00686B20"/>
    <w:rsid w:val="00687A4B"/>
    <w:rsid w:val="00691E7B"/>
    <w:rsid w:val="0069381A"/>
    <w:rsid w:val="0069459D"/>
    <w:rsid w:val="00695D18"/>
    <w:rsid w:val="00696C71"/>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25D3"/>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7564"/>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58BB"/>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27FF5"/>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D7D0B"/>
    <w:rsid w:val="00DE0787"/>
    <w:rsid w:val="00DE2C3B"/>
    <w:rsid w:val="00E02806"/>
    <w:rsid w:val="00E0360C"/>
    <w:rsid w:val="00E0391B"/>
    <w:rsid w:val="00E066B1"/>
    <w:rsid w:val="00E07F07"/>
    <w:rsid w:val="00E1015A"/>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semiHidden/>
    <w:unhideWhenUsed/>
    <w:rsid w:val="00822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8225D3"/>
    <w:rPr>
      <w:rFonts w:ascii="Courier New" w:hAnsi="Courier New" w:cs="Courier New"/>
    </w:rPr>
  </w:style>
  <w:style w:type="character" w:customStyle="1" w:styleId="pln">
    <w:name w:val="pln"/>
    <w:basedOn w:val="DefaultParagraphFont"/>
    <w:rsid w:val="008225D3"/>
  </w:style>
  <w:style w:type="character" w:customStyle="1" w:styleId="pun">
    <w:name w:val="pun"/>
    <w:basedOn w:val="DefaultParagraphFont"/>
    <w:rsid w:val="0082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3867">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0817116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TypeScript-Website" TargetMode="External"/><Relationship Id="rId13" Type="http://schemas.openxmlformats.org/officeDocument/2006/relationships/hyperlink" Target="https://tasks.office.com/husteduvn.onmicrosoft.com/vi/Home/Planner/?fbclid=IwAR210Lgkbp1tdd2kw66f39F4cu0x0Ou3-jH-zO-vaL8dtK9YzVHQN3sO9c4#/plancharts?groupId=705b4084-2cb9-4185-a2d9-6dc6d3dde1ce&amp;planId=Zk7U5gXIp0SK_Yil0yPOXMkAAH0V"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microsoft/TypeScript-Website" TargetMode="External"/><Relationship Id="rId14" Type="http://schemas.openxmlformats.org/officeDocument/2006/relationships/hyperlink" Target="https://github.com/microsoft/TypeScript-Websi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E6A96-AED8-4276-B15C-02E9E638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297</cp:revision>
  <cp:lastPrinted>2008-03-13T11:02:00Z</cp:lastPrinted>
  <dcterms:created xsi:type="dcterms:W3CDTF">2018-10-22T04:18:00Z</dcterms:created>
  <dcterms:modified xsi:type="dcterms:W3CDTF">2020-12-16T22:23:00Z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